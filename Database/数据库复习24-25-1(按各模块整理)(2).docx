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DB861" w14:textId="77777777" w:rsidR="002A4C56" w:rsidRPr="00684AED" w:rsidRDefault="00000000" w:rsidP="00684AED">
      <w:r w:rsidRPr="00684AED">
        <w:t>20</w:t>
      </w:r>
      <w:r w:rsidRPr="00684AED">
        <w:rPr>
          <w:rFonts w:hint="eastAsia"/>
        </w:rPr>
        <w:t>个选择，2</w:t>
      </w:r>
      <w:r w:rsidRPr="00684AED">
        <w:t>0</w:t>
      </w:r>
      <w:r w:rsidRPr="00684AED">
        <w:rPr>
          <w:rFonts w:hint="eastAsia"/>
        </w:rPr>
        <w:t>分</w:t>
      </w:r>
    </w:p>
    <w:p w14:paraId="0D911A74" w14:textId="77777777" w:rsidR="002A4C56" w:rsidRPr="00684AED" w:rsidRDefault="00000000" w:rsidP="00684AED">
      <w:r w:rsidRPr="00684AED">
        <w:rPr>
          <w:rFonts w:hint="eastAsia"/>
        </w:rPr>
        <w:t>填空10空，2</w:t>
      </w:r>
      <w:r w:rsidRPr="00684AED">
        <w:t>0</w:t>
      </w:r>
      <w:r w:rsidRPr="00684AED">
        <w:rPr>
          <w:rFonts w:hint="eastAsia"/>
        </w:rPr>
        <w:t>分</w:t>
      </w:r>
    </w:p>
    <w:p w14:paraId="59B0F5A0" w14:textId="77777777" w:rsidR="002A4C56" w:rsidRPr="00684AED" w:rsidRDefault="00000000" w:rsidP="00684AED">
      <w:r w:rsidRPr="00684AED">
        <w:rPr>
          <w:rFonts w:hint="eastAsia"/>
        </w:rPr>
        <w:t>判断题1</w:t>
      </w:r>
      <w:r w:rsidRPr="00684AED">
        <w:t>0</w:t>
      </w:r>
      <w:r w:rsidRPr="00684AED">
        <w:rPr>
          <w:rFonts w:hint="eastAsia"/>
        </w:rPr>
        <w:t>题，1</w:t>
      </w:r>
      <w:r w:rsidRPr="00684AED">
        <w:t>0</w:t>
      </w:r>
      <w:r w:rsidRPr="00684AED">
        <w:rPr>
          <w:rFonts w:hint="eastAsia"/>
        </w:rPr>
        <w:t>分</w:t>
      </w:r>
    </w:p>
    <w:p w14:paraId="67B323A6" w14:textId="77777777" w:rsidR="002A4C56" w:rsidRPr="00684AED" w:rsidRDefault="00000000" w:rsidP="00684AED">
      <w:r w:rsidRPr="00684AED">
        <w:rPr>
          <w:rFonts w:hint="eastAsia"/>
        </w:rPr>
        <w:t>编写</w:t>
      </w:r>
      <w:r w:rsidRPr="00684AED">
        <w:t>SQL语句</w:t>
      </w:r>
      <w:r w:rsidRPr="00684AED">
        <w:rPr>
          <w:rFonts w:hint="eastAsia"/>
        </w:rPr>
        <w:t>11条， 30分</w:t>
      </w:r>
    </w:p>
    <w:p w14:paraId="07F69745" w14:textId="19649261" w:rsidR="002A4C56" w:rsidRPr="00684AED" w:rsidRDefault="00000000" w:rsidP="00684AED">
      <w:r w:rsidRPr="00684AED">
        <w:rPr>
          <w:rFonts w:hint="eastAsia"/>
        </w:rPr>
        <w:t>编程</w:t>
      </w:r>
      <w:r w:rsidRPr="00684AED">
        <w:t>3</w:t>
      </w:r>
      <w:r w:rsidRPr="00684AED">
        <w:rPr>
          <w:rFonts w:hint="eastAsia"/>
        </w:rPr>
        <w:t xml:space="preserve">题 </w:t>
      </w:r>
      <w:r w:rsidRPr="00684AED">
        <w:t xml:space="preserve">  </w:t>
      </w:r>
      <w:r w:rsidRPr="00684AED">
        <w:rPr>
          <w:rFonts w:hint="eastAsia"/>
        </w:rPr>
        <w:t>20分</w:t>
      </w:r>
    </w:p>
    <w:p w14:paraId="7B2F17B9" w14:textId="77777777" w:rsidR="002A4C56" w:rsidRPr="00684AED" w:rsidRDefault="00000000" w:rsidP="00684AED">
      <w:pPr>
        <w:pStyle w:val="a8"/>
        <w:adjustRightInd w:val="0"/>
        <w:snapToGrid w:val="0"/>
        <w:spacing w:line="360" w:lineRule="auto"/>
        <w:ind w:left="360" w:firstLine="480"/>
        <w:jc w:val="center"/>
        <w:rPr>
          <w:rFonts w:ascii="宋体" w:eastAsia="宋体" w:hAnsi="宋体"/>
          <w:sz w:val="24"/>
          <w:szCs w:val="24"/>
        </w:rPr>
      </w:pPr>
      <w:r w:rsidRPr="00CA16FD">
        <w:rPr>
          <w:rFonts w:ascii="宋体" w:eastAsia="宋体" w:hAnsi="宋体" w:hint="eastAsia"/>
          <w:sz w:val="24"/>
          <w:szCs w:val="24"/>
          <w:highlight w:val="yellow"/>
        </w:rPr>
        <w:t>模块1</w:t>
      </w:r>
      <w:r w:rsidRPr="00CA16FD">
        <w:rPr>
          <w:rFonts w:ascii="宋体" w:eastAsia="宋体" w:hAnsi="宋体"/>
          <w:sz w:val="24"/>
          <w:szCs w:val="24"/>
          <w:highlight w:val="yellow"/>
        </w:rPr>
        <w:t xml:space="preserve">  </w:t>
      </w:r>
      <w:r w:rsidRPr="00CA16FD">
        <w:rPr>
          <w:rFonts w:ascii="宋体" w:eastAsia="宋体" w:hAnsi="宋体" w:hint="eastAsia"/>
          <w:sz w:val="24"/>
          <w:szCs w:val="24"/>
          <w:highlight w:val="yellow"/>
        </w:rPr>
        <w:t>数据库规划与设计</w:t>
      </w:r>
    </w:p>
    <w:p w14:paraId="55620208" w14:textId="77777777" w:rsidR="002A4C56" w:rsidRPr="00CA16FD" w:rsidRDefault="00000000" w:rsidP="00684AED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A16FD">
        <w:rPr>
          <w:rFonts w:ascii="宋体" w:eastAsia="宋体" w:hAnsi="宋体"/>
          <w:sz w:val="24"/>
          <w:szCs w:val="24"/>
        </w:rPr>
        <w:t>数据库：</w:t>
      </w:r>
      <w:r w:rsidRPr="00CA16FD">
        <w:rPr>
          <w:rFonts w:ascii="宋体" w:eastAsia="宋体" w:hAnsi="宋体"/>
          <w:sz w:val="24"/>
          <w:szCs w:val="24"/>
          <w:highlight w:val="yellow"/>
        </w:rPr>
        <w:t>有组织、可共享</w:t>
      </w:r>
    </w:p>
    <w:p w14:paraId="309CDE81" w14:textId="2116880F" w:rsidR="002A4C56" w:rsidRPr="00684AED" w:rsidRDefault="00000000" w:rsidP="00684AED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96363">
        <w:rPr>
          <w:rFonts w:ascii="宋体" w:eastAsia="宋体" w:hAnsi="宋体"/>
          <w:sz w:val="24"/>
          <w:szCs w:val="24"/>
          <w:highlight w:val="yellow"/>
        </w:rPr>
        <w:t>数据库管理系统DBMS</w:t>
      </w:r>
      <w:r w:rsidRPr="00684AED">
        <w:rPr>
          <w:rFonts w:ascii="宋体" w:eastAsia="宋体" w:hAnsi="宋体"/>
          <w:sz w:val="24"/>
          <w:szCs w:val="24"/>
        </w:rPr>
        <w:t>，</w:t>
      </w:r>
      <w:r w:rsidR="002C5746">
        <w:rPr>
          <w:rFonts w:ascii="宋体" w:eastAsia="宋体" w:hAnsi="宋体" w:hint="eastAsia"/>
          <w:sz w:val="24"/>
          <w:szCs w:val="24"/>
        </w:rPr>
        <w:t>五</w:t>
      </w:r>
      <w:r w:rsidRPr="00684AED">
        <w:rPr>
          <w:rFonts w:ascii="宋体" w:eastAsia="宋体" w:hAnsi="宋体"/>
          <w:sz w:val="24"/>
          <w:szCs w:val="24"/>
        </w:rPr>
        <w:t>大功能（</w:t>
      </w:r>
      <w:r w:rsidRPr="00396363">
        <w:rPr>
          <w:rFonts w:ascii="宋体" w:eastAsia="宋体" w:hAnsi="宋体"/>
          <w:sz w:val="24"/>
          <w:szCs w:val="24"/>
          <w:highlight w:val="yellow"/>
        </w:rPr>
        <w:t>定义、操纵、</w:t>
      </w:r>
      <w:r w:rsidR="002C5746">
        <w:rPr>
          <w:rFonts w:ascii="宋体" w:eastAsia="宋体" w:hAnsi="宋体" w:hint="eastAsia"/>
          <w:sz w:val="24"/>
          <w:szCs w:val="24"/>
          <w:highlight w:val="yellow"/>
        </w:rPr>
        <w:t>查询、</w:t>
      </w:r>
      <w:r w:rsidRPr="00396363">
        <w:rPr>
          <w:rFonts w:ascii="宋体" w:eastAsia="宋体" w:hAnsi="宋体"/>
          <w:sz w:val="24"/>
          <w:szCs w:val="24"/>
          <w:highlight w:val="yellow"/>
        </w:rPr>
        <w:t>管理、维护</w:t>
      </w:r>
      <w:r w:rsidRPr="00684AED">
        <w:rPr>
          <w:rFonts w:ascii="宋体" w:eastAsia="宋体" w:hAnsi="宋体"/>
          <w:sz w:val="24"/>
          <w:szCs w:val="24"/>
        </w:rPr>
        <w:t>）</w:t>
      </w:r>
    </w:p>
    <w:p w14:paraId="73EC7467" w14:textId="77777777" w:rsidR="002A4C56" w:rsidRPr="00684AED" w:rsidRDefault="00000000" w:rsidP="00684AED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4AED">
        <w:rPr>
          <w:rFonts w:ascii="宋体" w:eastAsia="宋体" w:hAnsi="宋体"/>
          <w:sz w:val="24"/>
          <w:szCs w:val="24"/>
        </w:rPr>
        <w:t>数据库系统构成：</w:t>
      </w:r>
      <w:r w:rsidRPr="00396363">
        <w:rPr>
          <w:rFonts w:ascii="宋体" w:eastAsia="宋体" w:hAnsi="宋体"/>
          <w:sz w:val="24"/>
          <w:szCs w:val="24"/>
          <w:highlight w:val="yellow"/>
        </w:rPr>
        <w:t>软件、硬件、操作系统、数据库、DBMS、程序、DBA、用户</w:t>
      </w:r>
    </w:p>
    <w:p w14:paraId="0463C4C8" w14:textId="77777777" w:rsidR="002A4C56" w:rsidRPr="00684AED" w:rsidRDefault="00000000" w:rsidP="00684AED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C5905">
        <w:rPr>
          <w:rFonts w:ascii="宋体" w:eastAsia="宋体" w:hAnsi="宋体"/>
          <w:sz w:val="24"/>
          <w:szCs w:val="24"/>
          <w:highlight w:val="yellow"/>
        </w:rPr>
        <w:t>DBA（数据库管理员）</w:t>
      </w:r>
      <w:r w:rsidRPr="00684AED">
        <w:rPr>
          <w:rFonts w:ascii="宋体" w:eastAsia="宋体" w:hAnsi="宋体"/>
          <w:sz w:val="24"/>
          <w:szCs w:val="24"/>
        </w:rPr>
        <w:t>管理、维护数据库系统的人员</w:t>
      </w:r>
    </w:p>
    <w:p w14:paraId="0384ADB0" w14:textId="77777777" w:rsidR="002A4C56" w:rsidRPr="00684AED" w:rsidRDefault="00000000" w:rsidP="00684AED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4AED">
        <w:rPr>
          <w:rFonts w:ascii="宋体" w:eastAsia="宋体" w:hAnsi="宋体"/>
          <w:sz w:val="24"/>
          <w:szCs w:val="24"/>
        </w:rPr>
        <w:t xml:space="preserve">ER图：绘制ER图     </w:t>
      </w:r>
      <w:r w:rsidRPr="002C5746">
        <w:rPr>
          <w:rFonts w:ascii="宋体" w:eastAsia="宋体" w:hAnsi="宋体"/>
          <w:sz w:val="24"/>
          <w:szCs w:val="24"/>
          <w:highlight w:val="yellow"/>
        </w:rPr>
        <w:t>实体矩形、联系菱形 、属性椭圆</w:t>
      </w:r>
      <w:r w:rsidRPr="00684AED">
        <w:rPr>
          <w:rFonts w:ascii="宋体" w:eastAsia="宋体" w:hAnsi="宋体"/>
          <w:sz w:val="24"/>
          <w:szCs w:val="24"/>
        </w:rPr>
        <w:t>、联系类型1:</w:t>
      </w:r>
      <w:proofErr w:type="gramStart"/>
      <w:r w:rsidRPr="00684AED">
        <w:rPr>
          <w:rFonts w:ascii="宋体" w:eastAsia="宋体" w:hAnsi="宋体"/>
          <w:sz w:val="24"/>
          <w:szCs w:val="24"/>
        </w:rPr>
        <w:t>1  1</w:t>
      </w:r>
      <w:proofErr w:type="gramEnd"/>
      <w:r w:rsidRPr="00684AED">
        <w:rPr>
          <w:rFonts w:ascii="宋体" w:eastAsia="宋体" w:hAnsi="宋体"/>
          <w:sz w:val="24"/>
          <w:szCs w:val="24"/>
        </w:rPr>
        <w:t>:n  m:n</w:t>
      </w:r>
    </w:p>
    <w:p w14:paraId="321DEABE" w14:textId="77777777" w:rsidR="002A4C56" w:rsidRPr="00684AED" w:rsidRDefault="00000000" w:rsidP="00684AED">
      <w:pPr>
        <w:pStyle w:val="a8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684AED">
        <w:rPr>
          <w:rFonts w:ascii="宋体" w:eastAsia="宋体" w:hAnsi="宋体" w:cs="Helvetica"/>
          <w:sz w:val="24"/>
          <w:szCs w:val="24"/>
          <w:shd w:val="clear" w:color="auto" w:fill="FFFFFF"/>
        </w:rPr>
        <w:t>1:n</w:t>
      </w:r>
      <w:r w:rsidRPr="00684AED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联系</w:t>
      </w:r>
      <w:r w:rsidRPr="00684AED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sym w:font="Wingdings" w:char="F0E0"/>
      </w:r>
      <w:r w:rsidRPr="00684AED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主外键，多的一方</w:t>
      </w:r>
      <w:proofErr w:type="gramStart"/>
      <w:r w:rsidRPr="00684AED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的外键参照一</w:t>
      </w:r>
      <w:proofErr w:type="gramEnd"/>
      <w:r w:rsidRPr="00684AED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的一方的主键</w:t>
      </w:r>
    </w:p>
    <w:p w14:paraId="3F95B0A5" w14:textId="77777777" w:rsidR="002A4C56" w:rsidRPr="00684AED" w:rsidRDefault="00000000" w:rsidP="00684AED">
      <w:pPr>
        <w:pStyle w:val="a8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684AED">
        <w:rPr>
          <w:rFonts w:ascii="宋体" w:eastAsia="宋体" w:hAnsi="宋体" w:cs="Helvetica"/>
          <w:sz w:val="24"/>
          <w:szCs w:val="24"/>
          <w:shd w:val="clear" w:color="auto" w:fill="FFFFFF"/>
        </w:rPr>
        <w:t>1:1</w:t>
      </w:r>
      <w:r w:rsidRPr="00684AED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联系</w:t>
      </w:r>
      <w:r w:rsidRPr="00684AED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sym w:font="Wingdings" w:char="F0E0"/>
      </w:r>
      <w:r w:rsidRPr="00684AED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合并为一个关系</w:t>
      </w:r>
    </w:p>
    <w:p w14:paraId="1C649E26" w14:textId="77777777" w:rsidR="002A4C56" w:rsidRPr="00684AED" w:rsidRDefault="00000000" w:rsidP="00684AED">
      <w:pPr>
        <w:pStyle w:val="a8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684AED">
        <w:rPr>
          <w:rFonts w:ascii="宋体" w:eastAsia="宋体" w:hAnsi="宋体" w:cs="Helvetica"/>
          <w:sz w:val="24"/>
          <w:szCs w:val="24"/>
          <w:shd w:val="clear" w:color="auto" w:fill="FFFFFF"/>
        </w:rPr>
        <w:t>n:m</w:t>
      </w:r>
      <w:r w:rsidRPr="00684AED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联系</w:t>
      </w:r>
      <w:r w:rsidRPr="00684AED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sym w:font="Wingdings" w:char="F0E0"/>
      </w:r>
      <w:r w:rsidRPr="00684AED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独立的关系，新关系的</w:t>
      </w:r>
      <w:proofErr w:type="gramStart"/>
      <w:r w:rsidRPr="00684AED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两个外键分别</w:t>
      </w:r>
      <w:proofErr w:type="gramEnd"/>
      <w:r w:rsidRPr="00684AED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参照原来的关系</w:t>
      </w:r>
    </w:p>
    <w:p w14:paraId="4C5193C0" w14:textId="77777777" w:rsidR="002A4C56" w:rsidRPr="00684AED" w:rsidRDefault="00000000" w:rsidP="00684AED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4AED">
        <w:rPr>
          <w:rFonts w:ascii="宋体" w:eastAsia="宋体" w:hAnsi="宋体"/>
          <w:sz w:val="24"/>
          <w:szCs w:val="24"/>
        </w:rPr>
        <w:t>（</w:t>
      </w:r>
      <w:r w:rsidRPr="002C5746">
        <w:rPr>
          <w:rFonts w:ascii="宋体" w:eastAsia="宋体" w:hAnsi="宋体"/>
          <w:sz w:val="24"/>
          <w:szCs w:val="24"/>
          <w:highlight w:val="yellow"/>
        </w:rPr>
        <w:t>关系</w:t>
      </w:r>
      <w:r w:rsidRPr="00684AED">
        <w:rPr>
          <w:rFonts w:ascii="宋体" w:eastAsia="宋体" w:hAnsi="宋体"/>
          <w:sz w:val="24"/>
          <w:szCs w:val="24"/>
        </w:rPr>
        <w:t>）数据模型三要素：</w:t>
      </w:r>
      <w:r w:rsidRPr="002C5746">
        <w:rPr>
          <w:rFonts w:ascii="宋体" w:eastAsia="宋体" w:hAnsi="宋体"/>
          <w:sz w:val="24"/>
          <w:szCs w:val="24"/>
          <w:highlight w:val="yellow"/>
        </w:rPr>
        <w:t>数据结构、数据操作、完整性数据约束</w:t>
      </w:r>
    </w:p>
    <w:p w14:paraId="3D168987" w14:textId="77777777" w:rsidR="002A4C56" w:rsidRPr="00684AED" w:rsidRDefault="00000000" w:rsidP="00684AED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C5746">
        <w:rPr>
          <w:rFonts w:ascii="宋体" w:eastAsia="宋体" w:hAnsi="宋体"/>
          <w:sz w:val="24"/>
          <w:szCs w:val="24"/>
          <w:highlight w:val="yellow"/>
        </w:rPr>
        <w:t>层次、网状、关系</w:t>
      </w:r>
    </w:p>
    <w:p w14:paraId="3454937D" w14:textId="700D805A" w:rsidR="002A4C56" w:rsidRPr="00684AED" w:rsidRDefault="002C5746" w:rsidP="00684AED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</w:t>
      </w:r>
      <w:r w:rsidRPr="00684AED">
        <w:rPr>
          <w:rFonts w:ascii="宋体" w:eastAsia="宋体" w:hAnsi="宋体"/>
          <w:sz w:val="24"/>
          <w:szCs w:val="24"/>
        </w:rPr>
        <w:t>系模型的数据结构——</w:t>
      </w:r>
      <w:r w:rsidRPr="002C5746">
        <w:rPr>
          <w:rFonts w:ascii="宋体" w:eastAsia="宋体" w:hAnsi="宋体"/>
          <w:sz w:val="24"/>
          <w:szCs w:val="24"/>
          <w:highlight w:val="yellow"/>
        </w:rPr>
        <w:t>二维表</w:t>
      </w:r>
      <w:r w:rsidRPr="00684AED">
        <w:rPr>
          <w:rFonts w:ascii="宋体" w:eastAsia="宋体" w:hAnsi="宋体"/>
          <w:sz w:val="24"/>
          <w:szCs w:val="24"/>
        </w:rPr>
        <w:t xml:space="preserve">   数据操作——关系代数、关系演算、SQL</w:t>
      </w:r>
    </w:p>
    <w:p w14:paraId="5459989E" w14:textId="77777777" w:rsidR="002A4C56" w:rsidRPr="00684AED" w:rsidRDefault="00000000" w:rsidP="00684AED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4AED">
        <w:rPr>
          <w:rFonts w:ascii="宋体" w:eastAsia="宋体" w:hAnsi="宋体"/>
          <w:sz w:val="24"/>
          <w:szCs w:val="24"/>
        </w:rPr>
        <w:t>键——候选键（多个）、主键（有且仅有1个）、外键（定义）</w:t>
      </w:r>
    </w:p>
    <w:p w14:paraId="0C5C12E7" w14:textId="77273F1D" w:rsidR="002A4C56" w:rsidRPr="00970098" w:rsidRDefault="00000000" w:rsidP="00684AED">
      <w:pPr>
        <w:pStyle w:val="a8"/>
        <w:numPr>
          <w:ilvl w:val="1"/>
          <w:numId w:val="3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Helvetica"/>
          <w:sz w:val="24"/>
          <w:szCs w:val="24"/>
          <w:highlight w:val="yellow"/>
          <w:shd w:val="clear" w:color="auto" w:fill="FFFFFF"/>
        </w:rPr>
      </w:pPr>
      <w:r w:rsidRPr="00970098">
        <w:rPr>
          <w:rFonts w:ascii="宋体" w:eastAsia="宋体" w:hAnsi="宋体" w:cs="Helvetica"/>
          <w:sz w:val="24"/>
          <w:szCs w:val="24"/>
          <w:highlight w:val="yellow"/>
          <w:shd w:val="clear" w:color="auto" w:fill="FFFFFF"/>
        </w:rPr>
        <w:t>能够唯一标识一个元组（实体）的属性或属性集称为候选键</w:t>
      </w:r>
      <w:r w:rsidR="00B91AA7">
        <w:rPr>
          <w:rFonts w:ascii="宋体" w:eastAsia="宋体" w:hAnsi="宋体" w:cs="Helvetica" w:hint="eastAsia"/>
          <w:sz w:val="24"/>
          <w:szCs w:val="24"/>
          <w:highlight w:val="yellow"/>
          <w:shd w:val="clear" w:color="auto" w:fill="FFFFFF"/>
        </w:rPr>
        <w:t>，这些是主属性</w:t>
      </w:r>
    </w:p>
    <w:p w14:paraId="2C201132" w14:textId="77777777" w:rsidR="002A4C56" w:rsidRPr="00684AED" w:rsidRDefault="00000000" w:rsidP="00684AED">
      <w:pPr>
        <w:pStyle w:val="a8"/>
        <w:numPr>
          <w:ilvl w:val="1"/>
          <w:numId w:val="3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Helvetica"/>
          <w:sz w:val="24"/>
          <w:szCs w:val="24"/>
          <w:shd w:val="clear" w:color="auto" w:fill="FFFFFF"/>
        </w:rPr>
      </w:pPr>
      <w:r w:rsidRPr="00684AED">
        <w:rPr>
          <w:rFonts w:ascii="宋体" w:eastAsia="宋体" w:hAnsi="宋体" w:cs="Helvetica" w:hint="eastAsia"/>
          <w:bCs/>
          <w:sz w:val="24"/>
          <w:szCs w:val="24"/>
          <w:shd w:val="clear" w:color="auto" w:fill="FFFFFF"/>
        </w:rPr>
        <w:t>在候选键中指定其中一个作为主要候选键</w:t>
      </w:r>
      <w:r w:rsidRPr="00684AED">
        <w:rPr>
          <w:rFonts w:ascii="宋体" w:eastAsia="宋体" w:hAnsi="宋体" w:cs="Helvetica" w:hint="eastAsia"/>
          <w:sz w:val="24"/>
          <w:szCs w:val="24"/>
          <w:shd w:val="clear" w:color="auto" w:fill="FFFFFF"/>
        </w:rPr>
        <w:t>，即主键</w:t>
      </w:r>
    </w:p>
    <w:p w14:paraId="41263E16" w14:textId="77777777" w:rsidR="002A4C56" w:rsidRPr="00684AED" w:rsidRDefault="00000000" w:rsidP="00684AED">
      <w:pPr>
        <w:pStyle w:val="a8"/>
        <w:numPr>
          <w:ilvl w:val="1"/>
          <w:numId w:val="3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4AED">
        <w:rPr>
          <w:rFonts w:ascii="宋体" w:eastAsia="宋体" w:hAnsi="宋体" w:hint="eastAsia"/>
          <w:bCs/>
          <w:sz w:val="24"/>
          <w:szCs w:val="24"/>
        </w:rPr>
        <w:t>关系中的某个属性或属性集，虽然不是</w:t>
      </w:r>
      <w:proofErr w:type="gramStart"/>
      <w:r w:rsidRPr="00684AED">
        <w:rPr>
          <w:rFonts w:ascii="宋体" w:eastAsia="宋体" w:hAnsi="宋体" w:hint="eastAsia"/>
          <w:bCs/>
          <w:sz w:val="24"/>
          <w:szCs w:val="24"/>
        </w:rPr>
        <w:t>该关系</w:t>
      </w:r>
      <w:proofErr w:type="gramEnd"/>
      <w:r w:rsidRPr="00684AED">
        <w:rPr>
          <w:rFonts w:ascii="宋体" w:eastAsia="宋体" w:hAnsi="宋体" w:hint="eastAsia"/>
          <w:bCs/>
          <w:sz w:val="24"/>
          <w:szCs w:val="24"/>
        </w:rPr>
        <w:t>的主键，但却是另外一个关系的主键，则称为外键。</w:t>
      </w:r>
    </w:p>
    <w:p w14:paraId="7DF09307" w14:textId="346E1929" w:rsidR="002A4C56" w:rsidRPr="00684AED" w:rsidRDefault="00000000" w:rsidP="00684AED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4AED">
        <w:rPr>
          <w:rFonts w:ascii="宋体" w:eastAsia="宋体" w:hAnsi="宋体"/>
          <w:sz w:val="24"/>
          <w:szCs w:val="24"/>
        </w:rPr>
        <w:t>关系完整性约束：</w:t>
      </w:r>
      <w:r w:rsidRPr="00970098">
        <w:rPr>
          <w:rFonts w:ascii="宋体" w:eastAsia="宋体" w:hAnsi="宋体"/>
          <w:sz w:val="24"/>
          <w:szCs w:val="24"/>
          <w:highlight w:val="yellow"/>
        </w:rPr>
        <w:t>实体（</w:t>
      </w:r>
      <w:r w:rsidR="00970098">
        <w:rPr>
          <w:rFonts w:ascii="宋体" w:eastAsia="宋体" w:hAnsi="宋体" w:hint="eastAsia"/>
          <w:sz w:val="24"/>
          <w:szCs w:val="24"/>
          <w:highlight w:val="yellow"/>
        </w:rPr>
        <w:t>主键</w:t>
      </w:r>
      <w:r w:rsidRPr="00970098">
        <w:rPr>
          <w:rFonts w:ascii="宋体" w:eastAsia="宋体" w:hAnsi="宋体"/>
          <w:sz w:val="24"/>
          <w:szCs w:val="24"/>
          <w:highlight w:val="yellow"/>
        </w:rPr>
        <w:t>）、参照（</w:t>
      </w:r>
      <w:r w:rsidR="00970098">
        <w:rPr>
          <w:rFonts w:ascii="宋体" w:eastAsia="宋体" w:hAnsi="宋体" w:hint="eastAsia"/>
          <w:sz w:val="24"/>
          <w:szCs w:val="24"/>
          <w:highlight w:val="yellow"/>
        </w:rPr>
        <w:t>外键</w:t>
      </w:r>
      <w:r w:rsidRPr="00970098">
        <w:rPr>
          <w:rFonts w:ascii="宋体" w:eastAsia="宋体" w:hAnsi="宋体"/>
          <w:sz w:val="24"/>
          <w:szCs w:val="24"/>
          <w:highlight w:val="yellow"/>
        </w:rPr>
        <w:t>）、用户自定义</w:t>
      </w:r>
    </w:p>
    <w:p w14:paraId="7FC5C9C7" w14:textId="77777777" w:rsidR="002A4C56" w:rsidRPr="00684AED" w:rsidRDefault="00000000" w:rsidP="00684AED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4AED">
        <w:rPr>
          <w:rFonts w:ascii="宋体" w:eastAsia="宋体" w:hAnsi="宋体"/>
          <w:sz w:val="24"/>
          <w:szCs w:val="24"/>
        </w:rPr>
        <w:t>关系异常：</w:t>
      </w:r>
      <w:r w:rsidRPr="00970098">
        <w:rPr>
          <w:rFonts w:ascii="宋体" w:eastAsia="宋体" w:hAnsi="宋体"/>
          <w:sz w:val="24"/>
          <w:szCs w:val="24"/>
          <w:highlight w:val="yellow"/>
        </w:rPr>
        <w:t>数据冗余、插入、删除、更新异常</w:t>
      </w:r>
    </w:p>
    <w:p w14:paraId="0165C133" w14:textId="77777777" w:rsidR="002A4C56" w:rsidRPr="00684AED" w:rsidRDefault="00000000" w:rsidP="00684AED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4AED">
        <w:rPr>
          <w:rFonts w:ascii="宋体" w:eastAsia="宋体" w:hAnsi="宋体"/>
          <w:sz w:val="24"/>
          <w:szCs w:val="24"/>
        </w:rPr>
        <w:t>函数依赖：</w:t>
      </w:r>
      <w:r w:rsidRPr="00970098">
        <w:rPr>
          <w:rFonts w:ascii="宋体" w:eastAsia="宋体" w:hAnsi="宋体"/>
          <w:sz w:val="24"/>
          <w:szCs w:val="24"/>
          <w:highlight w:val="yellow"/>
        </w:rPr>
        <w:t>完全（定义）、部分（定义）、传递（定义）</w:t>
      </w:r>
    </w:p>
    <w:p w14:paraId="69FCB0FC" w14:textId="48B47D7B" w:rsidR="002A4C56" w:rsidRPr="00684AED" w:rsidRDefault="00000000" w:rsidP="00684AED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4AED">
        <w:rPr>
          <w:rFonts w:ascii="宋体" w:eastAsia="宋体" w:hAnsi="宋体"/>
          <w:sz w:val="24"/>
          <w:szCs w:val="24"/>
        </w:rPr>
        <w:t>范式分析：</w:t>
      </w:r>
      <w:r w:rsidRPr="00662A7D">
        <w:rPr>
          <w:rFonts w:ascii="宋体" w:eastAsia="宋体" w:hAnsi="宋体"/>
          <w:sz w:val="24"/>
          <w:szCs w:val="24"/>
          <w:highlight w:val="yellow"/>
        </w:rPr>
        <w:t>1NF</w:t>
      </w:r>
      <w:r w:rsidR="00662A7D">
        <w:rPr>
          <w:rFonts w:ascii="宋体" w:eastAsia="宋体" w:hAnsi="宋体" w:hint="eastAsia"/>
          <w:sz w:val="24"/>
          <w:szCs w:val="24"/>
          <w:highlight w:val="yellow"/>
        </w:rPr>
        <w:t>（原子不可再分）</w:t>
      </w:r>
      <w:r w:rsidRPr="00662A7D">
        <w:rPr>
          <w:rFonts w:ascii="宋体" w:eastAsia="宋体" w:hAnsi="宋体"/>
          <w:sz w:val="24"/>
          <w:szCs w:val="24"/>
          <w:highlight w:val="yellow"/>
        </w:rPr>
        <w:t xml:space="preserve">  2NF</w:t>
      </w:r>
      <w:r w:rsidR="00970098" w:rsidRPr="00662A7D">
        <w:rPr>
          <w:rFonts w:ascii="宋体" w:eastAsia="宋体" w:hAnsi="宋体" w:hint="eastAsia"/>
          <w:sz w:val="24"/>
          <w:szCs w:val="24"/>
          <w:highlight w:val="yellow"/>
        </w:rPr>
        <w:t>（消除部分依赖）</w:t>
      </w:r>
      <w:r w:rsidRPr="00662A7D">
        <w:rPr>
          <w:rFonts w:ascii="宋体" w:eastAsia="宋体" w:hAnsi="宋体"/>
          <w:sz w:val="24"/>
          <w:szCs w:val="24"/>
          <w:highlight w:val="yellow"/>
        </w:rPr>
        <w:t xml:space="preserve">  3NF（消除</w:t>
      </w:r>
      <w:r w:rsidR="00970098" w:rsidRPr="00662A7D">
        <w:rPr>
          <w:rFonts w:ascii="宋体" w:eastAsia="宋体" w:hAnsi="宋体" w:hint="eastAsia"/>
          <w:sz w:val="24"/>
          <w:szCs w:val="24"/>
          <w:highlight w:val="yellow"/>
        </w:rPr>
        <w:t>传递</w:t>
      </w:r>
      <w:r w:rsidRPr="00662A7D">
        <w:rPr>
          <w:rFonts w:ascii="宋体" w:eastAsia="宋体" w:hAnsi="宋体"/>
          <w:sz w:val="24"/>
          <w:szCs w:val="24"/>
          <w:highlight w:val="yellow"/>
        </w:rPr>
        <w:t>依赖）</w:t>
      </w:r>
      <w:r w:rsidRPr="00684AED">
        <w:rPr>
          <w:rFonts w:ascii="宋体" w:eastAsia="宋体" w:hAnsi="宋体"/>
          <w:sz w:val="24"/>
          <w:szCs w:val="24"/>
        </w:rPr>
        <w:t xml:space="preserve">  </w:t>
      </w:r>
    </w:p>
    <w:p w14:paraId="24AA2CE1" w14:textId="77777777" w:rsidR="002A4C56" w:rsidRPr="00684AED" w:rsidRDefault="00000000" w:rsidP="00684AED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4AED">
        <w:rPr>
          <w:rFonts w:ascii="宋体" w:eastAsia="宋体" w:hAnsi="宋体"/>
          <w:sz w:val="24"/>
          <w:szCs w:val="24"/>
        </w:rPr>
        <w:t>数据库设计的</w:t>
      </w:r>
      <w:r w:rsidRPr="00070AF6">
        <w:rPr>
          <w:rFonts w:ascii="宋体" w:eastAsia="宋体" w:hAnsi="宋体"/>
          <w:sz w:val="24"/>
          <w:szCs w:val="24"/>
          <w:highlight w:val="yellow"/>
        </w:rPr>
        <w:t>6个阶段</w:t>
      </w:r>
      <w:r w:rsidRPr="00684AED">
        <w:rPr>
          <w:rFonts w:ascii="宋体" w:eastAsia="宋体" w:hAnsi="宋体"/>
          <w:sz w:val="24"/>
          <w:szCs w:val="24"/>
        </w:rPr>
        <w:t xml:space="preserve">以及每个阶段简述  </w:t>
      </w:r>
    </w:p>
    <w:p w14:paraId="49A55103" w14:textId="77777777" w:rsidR="002A4C56" w:rsidRPr="00684AED" w:rsidRDefault="00000000" w:rsidP="00684AED">
      <w:pPr>
        <w:pStyle w:val="a8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4AED">
        <w:rPr>
          <w:rFonts w:ascii="宋体" w:eastAsia="宋体" w:hAnsi="宋体" w:hint="eastAsia"/>
          <w:sz w:val="24"/>
          <w:szCs w:val="24"/>
        </w:rPr>
        <w:t>需求分析（撰写</w:t>
      </w:r>
      <w:r w:rsidRPr="00684AED">
        <w:rPr>
          <w:rFonts w:ascii="宋体" w:eastAsia="宋体" w:hAnsi="宋体"/>
          <w:sz w:val="24"/>
          <w:szCs w:val="24"/>
        </w:rPr>
        <w:t xml:space="preserve">SRS） </w:t>
      </w:r>
    </w:p>
    <w:p w14:paraId="1D0EFCB8" w14:textId="77777777" w:rsidR="002A4C56" w:rsidRPr="00684AED" w:rsidRDefault="00000000" w:rsidP="00684AED">
      <w:pPr>
        <w:pStyle w:val="a8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4AED">
        <w:rPr>
          <w:rFonts w:ascii="宋体" w:eastAsia="宋体" w:hAnsi="宋体"/>
          <w:sz w:val="24"/>
          <w:szCs w:val="24"/>
        </w:rPr>
        <w:t xml:space="preserve">概念结构设计（ER图）   </w:t>
      </w:r>
    </w:p>
    <w:p w14:paraId="09D69D90" w14:textId="77777777" w:rsidR="002A4C56" w:rsidRPr="00684AED" w:rsidRDefault="00000000" w:rsidP="00684AED">
      <w:pPr>
        <w:pStyle w:val="a8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4AED">
        <w:rPr>
          <w:rFonts w:ascii="宋体" w:eastAsia="宋体" w:hAnsi="宋体"/>
          <w:sz w:val="24"/>
          <w:szCs w:val="24"/>
        </w:rPr>
        <w:t xml:space="preserve">逻辑结构设计（转换成关系）   </w:t>
      </w:r>
    </w:p>
    <w:p w14:paraId="2613813E" w14:textId="77777777" w:rsidR="002A4C56" w:rsidRPr="00684AED" w:rsidRDefault="00000000" w:rsidP="00684AED">
      <w:pPr>
        <w:pStyle w:val="a8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4AED">
        <w:rPr>
          <w:rFonts w:ascii="宋体" w:eastAsia="宋体" w:hAnsi="宋体"/>
          <w:sz w:val="24"/>
          <w:szCs w:val="24"/>
        </w:rPr>
        <w:t xml:space="preserve">物理结构设计（表结构、存储结构设计）   </w:t>
      </w:r>
    </w:p>
    <w:p w14:paraId="36FD6401" w14:textId="77777777" w:rsidR="002A4C56" w:rsidRPr="00684AED" w:rsidRDefault="00000000" w:rsidP="00684AED">
      <w:pPr>
        <w:pStyle w:val="a8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4AED">
        <w:rPr>
          <w:rFonts w:ascii="宋体" w:eastAsia="宋体" w:hAnsi="宋体"/>
          <w:sz w:val="24"/>
          <w:szCs w:val="24"/>
        </w:rPr>
        <w:t>数据库实施（</w:t>
      </w:r>
      <w:proofErr w:type="gramStart"/>
      <w:r w:rsidRPr="00684AED">
        <w:rPr>
          <w:rFonts w:ascii="宋体" w:eastAsia="宋体" w:hAnsi="宋体"/>
          <w:sz w:val="24"/>
          <w:szCs w:val="24"/>
        </w:rPr>
        <w:t>建库建表建对象</w:t>
      </w:r>
      <w:proofErr w:type="gramEnd"/>
      <w:r w:rsidRPr="00684AED">
        <w:rPr>
          <w:rFonts w:ascii="宋体" w:eastAsia="宋体" w:hAnsi="宋体"/>
          <w:sz w:val="24"/>
          <w:szCs w:val="24"/>
        </w:rPr>
        <w:t xml:space="preserve">）  </w:t>
      </w:r>
    </w:p>
    <w:p w14:paraId="0DBF1D28" w14:textId="77777777" w:rsidR="002A4C56" w:rsidRPr="00684AED" w:rsidRDefault="00000000" w:rsidP="00684AED">
      <w:pPr>
        <w:pStyle w:val="a8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4AED">
        <w:rPr>
          <w:rFonts w:ascii="宋体" w:eastAsia="宋体" w:hAnsi="宋体"/>
          <w:sz w:val="24"/>
          <w:szCs w:val="24"/>
        </w:rPr>
        <w:t>数据库运行维护（备份还原、安全设置）</w:t>
      </w:r>
    </w:p>
    <w:p w14:paraId="06912572" w14:textId="371A6FB4" w:rsidR="002A4C56" w:rsidRPr="00684AED" w:rsidRDefault="00000000" w:rsidP="00684AED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4AED">
        <w:rPr>
          <w:rFonts w:ascii="宋体" w:eastAsia="宋体" w:hAnsi="宋体" w:hint="eastAsia"/>
          <w:sz w:val="24"/>
          <w:szCs w:val="24"/>
        </w:rPr>
        <w:t>数据库模式：</w:t>
      </w:r>
      <w:r w:rsidRPr="00662A7D">
        <w:rPr>
          <w:rFonts w:ascii="宋体" w:eastAsia="宋体" w:hAnsi="宋体" w:hint="eastAsia"/>
          <w:color w:val="FF0000"/>
          <w:sz w:val="24"/>
          <w:szCs w:val="24"/>
        </w:rPr>
        <w:t>内模式</w:t>
      </w:r>
      <w:r w:rsidR="00091658">
        <w:rPr>
          <w:rFonts w:ascii="宋体" w:eastAsia="宋体" w:hAnsi="宋体" w:hint="eastAsia"/>
          <w:color w:val="FF0000"/>
          <w:sz w:val="24"/>
          <w:szCs w:val="24"/>
        </w:rPr>
        <w:t>（</w:t>
      </w:r>
      <w:r w:rsidR="00091658" w:rsidRPr="00091658">
        <w:rPr>
          <w:rFonts w:ascii="宋体" w:eastAsia="宋体" w:hAnsi="宋体"/>
          <w:b/>
          <w:bCs/>
          <w:color w:val="FF0000"/>
          <w:sz w:val="24"/>
          <w:szCs w:val="24"/>
        </w:rPr>
        <w:t>存储</w:t>
      </w:r>
      <w:r w:rsidR="00091658">
        <w:rPr>
          <w:rFonts w:ascii="宋体" w:eastAsia="宋体" w:hAnsi="宋体" w:hint="eastAsia"/>
          <w:color w:val="FF0000"/>
          <w:sz w:val="24"/>
          <w:szCs w:val="24"/>
        </w:rPr>
        <w:t>）</w:t>
      </w:r>
      <w:r w:rsidRPr="00662A7D">
        <w:rPr>
          <w:rFonts w:ascii="宋体" w:eastAsia="宋体" w:hAnsi="宋体" w:hint="eastAsia"/>
          <w:color w:val="FF0000"/>
          <w:sz w:val="24"/>
          <w:szCs w:val="24"/>
        </w:rPr>
        <w:t>、</w:t>
      </w:r>
      <w:r w:rsidRPr="00662A7D">
        <w:rPr>
          <w:rFonts w:ascii="宋体" w:eastAsia="宋体" w:hAnsi="宋体" w:hint="eastAsia"/>
          <w:color w:val="FF0000"/>
          <w:sz w:val="24"/>
          <w:szCs w:val="24"/>
          <w:highlight w:val="yellow"/>
        </w:rPr>
        <w:t>模式</w:t>
      </w:r>
      <w:r w:rsidR="00091658">
        <w:rPr>
          <w:rFonts w:ascii="宋体" w:eastAsia="宋体" w:hAnsi="宋体" w:hint="eastAsia"/>
          <w:color w:val="FF0000"/>
          <w:sz w:val="24"/>
          <w:szCs w:val="24"/>
          <w:highlight w:val="yellow"/>
        </w:rPr>
        <w:t>（</w:t>
      </w:r>
      <w:r w:rsidR="00091658" w:rsidRPr="00091658">
        <w:rPr>
          <w:rFonts w:ascii="宋体" w:eastAsia="宋体" w:hAnsi="宋体"/>
          <w:color w:val="FF0000"/>
          <w:sz w:val="24"/>
          <w:szCs w:val="24"/>
          <w:highlight w:val="yellow"/>
        </w:rPr>
        <w:t>包括表的结构（列名、数据类型、约束条件等）、表之间的</w:t>
      </w:r>
      <w:r w:rsidR="00091658" w:rsidRPr="00091658">
        <w:rPr>
          <w:rFonts w:ascii="宋体" w:eastAsia="宋体" w:hAnsi="宋体"/>
          <w:color w:val="FF0000"/>
          <w:sz w:val="24"/>
          <w:szCs w:val="24"/>
          <w:highlight w:val="yellow"/>
        </w:rPr>
        <w:lastRenderedPageBreak/>
        <w:t xml:space="preserve">关系（如主键 - </w:t>
      </w:r>
      <w:proofErr w:type="gramStart"/>
      <w:r w:rsidR="00091658" w:rsidRPr="00091658">
        <w:rPr>
          <w:rFonts w:ascii="宋体" w:eastAsia="宋体" w:hAnsi="宋体"/>
          <w:color w:val="FF0000"/>
          <w:sz w:val="24"/>
          <w:szCs w:val="24"/>
          <w:highlight w:val="yellow"/>
        </w:rPr>
        <w:t>外键关系</w:t>
      </w:r>
      <w:proofErr w:type="gramEnd"/>
      <w:r w:rsidR="00091658" w:rsidRPr="00091658">
        <w:rPr>
          <w:rFonts w:ascii="宋体" w:eastAsia="宋体" w:hAnsi="宋体"/>
          <w:color w:val="FF0000"/>
          <w:sz w:val="24"/>
          <w:szCs w:val="24"/>
          <w:highlight w:val="yellow"/>
        </w:rPr>
        <w:t>）以及数据的完整性规则等</w:t>
      </w:r>
      <w:r w:rsidR="00091658">
        <w:rPr>
          <w:rFonts w:ascii="宋体" w:eastAsia="宋体" w:hAnsi="宋体" w:hint="eastAsia"/>
          <w:color w:val="FF0000"/>
          <w:sz w:val="24"/>
          <w:szCs w:val="24"/>
          <w:highlight w:val="yellow"/>
        </w:rPr>
        <w:t>）</w:t>
      </w:r>
      <w:r w:rsidRPr="00662A7D">
        <w:rPr>
          <w:rFonts w:ascii="宋体" w:eastAsia="宋体" w:hAnsi="宋体" w:hint="eastAsia"/>
          <w:color w:val="FF0000"/>
          <w:sz w:val="24"/>
          <w:szCs w:val="24"/>
        </w:rPr>
        <w:t>、外模式（</w:t>
      </w:r>
      <w:r w:rsidRPr="00091658">
        <w:rPr>
          <w:rFonts w:ascii="宋体" w:eastAsia="宋体" w:hAnsi="宋体" w:hint="eastAsia"/>
          <w:b/>
          <w:bCs/>
          <w:color w:val="FF0000"/>
          <w:sz w:val="24"/>
          <w:szCs w:val="24"/>
        </w:rPr>
        <w:t>视图</w:t>
      </w:r>
      <w:r w:rsidRPr="00662A7D">
        <w:rPr>
          <w:rFonts w:ascii="宋体" w:eastAsia="宋体" w:hAnsi="宋体" w:hint="eastAsia"/>
          <w:color w:val="FF0000"/>
          <w:sz w:val="24"/>
          <w:szCs w:val="24"/>
        </w:rPr>
        <w:t>）</w:t>
      </w:r>
    </w:p>
    <w:p w14:paraId="6F8E1086" w14:textId="77777777" w:rsidR="002A4C56" w:rsidRPr="00684AED" w:rsidRDefault="00000000" w:rsidP="00684AED">
      <w:pPr>
        <w:pStyle w:val="a8"/>
        <w:adjustRightInd w:val="0"/>
        <w:snapToGrid w:val="0"/>
        <w:spacing w:line="360" w:lineRule="auto"/>
        <w:ind w:left="360" w:firstLine="480"/>
        <w:jc w:val="center"/>
        <w:rPr>
          <w:rFonts w:ascii="宋体" w:eastAsia="宋体" w:hAnsi="宋体"/>
          <w:sz w:val="24"/>
          <w:szCs w:val="24"/>
        </w:rPr>
      </w:pPr>
      <w:r w:rsidRPr="00684AED">
        <w:rPr>
          <w:rFonts w:ascii="宋体" w:eastAsia="宋体" w:hAnsi="宋体" w:hint="eastAsia"/>
          <w:sz w:val="24"/>
          <w:szCs w:val="24"/>
        </w:rPr>
        <w:t>模块2</w:t>
      </w:r>
      <w:r w:rsidRPr="00684AED">
        <w:rPr>
          <w:rFonts w:ascii="宋体" w:eastAsia="宋体" w:hAnsi="宋体"/>
          <w:sz w:val="24"/>
          <w:szCs w:val="24"/>
        </w:rPr>
        <w:t xml:space="preserve">    </w:t>
      </w:r>
      <w:r w:rsidRPr="00684AED">
        <w:rPr>
          <w:rFonts w:ascii="宋体" w:eastAsia="宋体" w:hAnsi="宋体" w:hint="eastAsia"/>
          <w:sz w:val="24"/>
          <w:szCs w:val="24"/>
        </w:rPr>
        <w:t>数据库安装与实施</w:t>
      </w:r>
    </w:p>
    <w:p w14:paraId="7CA552AE" w14:textId="14558C31" w:rsidR="002A4C56" w:rsidRPr="00684AED" w:rsidRDefault="00000000" w:rsidP="00684AED">
      <w:pPr>
        <w:pStyle w:val="a8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4AED">
        <w:rPr>
          <w:rFonts w:ascii="宋体" w:eastAsia="宋体" w:hAnsi="宋体"/>
          <w:sz w:val="24"/>
          <w:szCs w:val="24"/>
        </w:rPr>
        <w:t>MySQL数据库</w:t>
      </w:r>
      <w:r w:rsidRPr="00684AED">
        <w:rPr>
          <w:rFonts w:ascii="宋体" w:eastAsia="宋体" w:hAnsi="宋体" w:hint="eastAsia"/>
          <w:sz w:val="24"/>
          <w:szCs w:val="24"/>
        </w:rPr>
        <w:t>的配置文件</w:t>
      </w:r>
      <w:r w:rsidRPr="00EF018C">
        <w:rPr>
          <w:rFonts w:ascii="宋体" w:eastAsia="宋体" w:hAnsi="宋体" w:hint="eastAsia"/>
          <w:sz w:val="24"/>
          <w:szCs w:val="24"/>
          <w:highlight w:val="yellow"/>
        </w:rPr>
        <w:t>m</w:t>
      </w:r>
      <w:r w:rsidRPr="00EF018C">
        <w:rPr>
          <w:rFonts w:ascii="宋体" w:eastAsia="宋体" w:hAnsi="宋体"/>
          <w:sz w:val="24"/>
          <w:szCs w:val="24"/>
          <w:highlight w:val="yellow"/>
        </w:rPr>
        <w:t>y.ini</w:t>
      </w:r>
      <w:r w:rsidRPr="00684AED">
        <w:rPr>
          <w:rFonts w:ascii="宋体" w:eastAsia="宋体" w:hAnsi="宋体" w:hint="eastAsia"/>
          <w:sz w:val="24"/>
          <w:szCs w:val="24"/>
        </w:rPr>
        <w:t>、数据库文件存储（</w:t>
      </w:r>
      <w:r w:rsidRPr="00684AED">
        <w:rPr>
          <w:rFonts w:ascii="宋体" w:eastAsia="宋体" w:hAnsi="宋体"/>
          <w:sz w:val="24"/>
          <w:szCs w:val="24"/>
        </w:rPr>
        <w:t>C:\ProgramData\MySQL\MySQL Server 8.0\Data\</w:t>
      </w:r>
      <w:r w:rsidRPr="00684AED">
        <w:rPr>
          <w:rFonts w:ascii="宋体" w:eastAsia="宋体" w:hAnsi="宋体" w:hint="eastAsia"/>
          <w:sz w:val="24"/>
          <w:szCs w:val="24"/>
        </w:rPr>
        <w:t>文件夹中</w:t>
      </w:r>
      <w:r w:rsidR="00EF018C">
        <w:rPr>
          <w:rFonts w:ascii="宋体" w:eastAsia="宋体" w:hAnsi="宋体" w:hint="eastAsia"/>
          <w:sz w:val="24"/>
          <w:szCs w:val="24"/>
        </w:rPr>
        <w:t>（</w:t>
      </w:r>
      <w:r w:rsidR="00EF018C" w:rsidRPr="00EF018C">
        <w:rPr>
          <w:rFonts w:ascii="宋体" w:eastAsia="宋体" w:hAnsi="宋体" w:hint="eastAsia"/>
          <w:sz w:val="24"/>
          <w:szCs w:val="24"/>
          <w:highlight w:val="yellow"/>
        </w:rPr>
        <w:t>Mysql80</w:t>
      </w:r>
      <w:r w:rsidR="00EF018C">
        <w:rPr>
          <w:rFonts w:ascii="宋体" w:eastAsia="宋体" w:hAnsi="宋体" w:hint="eastAsia"/>
          <w:sz w:val="24"/>
          <w:szCs w:val="24"/>
        </w:rPr>
        <w:t>）</w:t>
      </w:r>
      <w:r w:rsidRPr="00684AED">
        <w:rPr>
          <w:rFonts w:ascii="宋体" w:eastAsia="宋体" w:hAnsi="宋体" w:hint="eastAsia"/>
          <w:sz w:val="24"/>
          <w:szCs w:val="24"/>
        </w:rPr>
        <w:t>，每个数据库一个同名的文件夹）、8</w:t>
      </w:r>
      <w:r w:rsidRPr="00684AED">
        <w:rPr>
          <w:rFonts w:ascii="宋体" w:eastAsia="宋体" w:hAnsi="宋体"/>
          <w:sz w:val="24"/>
          <w:szCs w:val="24"/>
        </w:rPr>
        <w:t>.0</w:t>
      </w:r>
      <w:r w:rsidRPr="00684AED">
        <w:rPr>
          <w:rFonts w:ascii="宋体" w:eastAsia="宋体" w:hAnsi="宋体" w:hint="eastAsia"/>
          <w:sz w:val="24"/>
          <w:szCs w:val="24"/>
        </w:rPr>
        <w:t>默认的存储引擎</w:t>
      </w:r>
      <w:proofErr w:type="spellStart"/>
      <w:r w:rsidRPr="00EF018C">
        <w:rPr>
          <w:rFonts w:ascii="宋体" w:eastAsia="宋体" w:hAnsi="宋体" w:hint="eastAsia"/>
          <w:sz w:val="24"/>
          <w:szCs w:val="24"/>
          <w:highlight w:val="yellow"/>
        </w:rPr>
        <w:t>InnoDB</w:t>
      </w:r>
      <w:proofErr w:type="spellEnd"/>
    </w:p>
    <w:p w14:paraId="5F6AB95E" w14:textId="77777777" w:rsidR="002A4C56" w:rsidRPr="00684AED" w:rsidRDefault="00000000" w:rsidP="00684AED">
      <w:pPr>
        <w:pStyle w:val="a8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4AED">
        <w:rPr>
          <w:rFonts w:ascii="宋体" w:eastAsia="宋体" w:hAnsi="宋体"/>
          <w:sz w:val="24"/>
          <w:szCs w:val="24"/>
        </w:rPr>
        <w:t>系统数据库：</w:t>
      </w:r>
      <w:proofErr w:type="spellStart"/>
      <w:r w:rsidRPr="00684AED">
        <w:rPr>
          <w:rFonts w:ascii="宋体" w:eastAsia="宋体" w:hAnsi="宋体" w:hint="eastAsia"/>
          <w:sz w:val="24"/>
          <w:szCs w:val="24"/>
        </w:rPr>
        <w:t>Information_schem</w:t>
      </w:r>
      <w:proofErr w:type="spellEnd"/>
      <w:r w:rsidRPr="00684AED">
        <w:rPr>
          <w:rFonts w:ascii="宋体" w:eastAsia="宋体" w:hAnsi="宋体"/>
          <w:sz w:val="24"/>
          <w:szCs w:val="24"/>
        </w:rPr>
        <w:t>(</w:t>
      </w:r>
      <w:r w:rsidRPr="00684AED">
        <w:rPr>
          <w:rFonts w:ascii="宋体" w:eastAsia="宋体" w:hAnsi="宋体" w:hint="eastAsia"/>
          <w:sz w:val="24"/>
          <w:szCs w:val="24"/>
        </w:rPr>
        <w:t>数据库服务器的信息</w:t>
      </w:r>
      <w:r w:rsidRPr="00684AED">
        <w:rPr>
          <w:rFonts w:ascii="宋体" w:eastAsia="宋体" w:hAnsi="宋体"/>
          <w:sz w:val="24"/>
          <w:szCs w:val="24"/>
        </w:rPr>
        <w:t>)</w:t>
      </w:r>
      <w:r w:rsidRPr="00684AED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684AED">
        <w:rPr>
          <w:rFonts w:ascii="宋体" w:eastAsia="宋体" w:hAnsi="宋体" w:hint="eastAsia"/>
          <w:sz w:val="24"/>
          <w:szCs w:val="24"/>
        </w:rPr>
        <w:t>mysql</w:t>
      </w:r>
      <w:proofErr w:type="spellEnd"/>
      <w:r w:rsidRPr="00684AED">
        <w:rPr>
          <w:rFonts w:ascii="宋体" w:eastAsia="宋体" w:hAnsi="宋体"/>
          <w:sz w:val="24"/>
          <w:szCs w:val="24"/>
        </w:rPr>
        <w:t>(</w:t>
      </w:r>
      <w:r w:rsidRPr="00684AED">
        <w:rPr>
          <w:rFonts w:ascii="宋体" w:eastAsia="宋体" w:hAnsi="宋体" w:hint="eastAsia"/>
          <w:sz w:val="24"/>
          <w:szCs w:val="24"/>
        </w:rPr>
        <w:t>MySQL服务器的用户权限</w:t>
      </w:r>
      <w:r w:rsidRPr="00684AED">
        <w:rPr>
          <w:rFonts w:ascii="宋体" w:eastAsia="宋体" w:hAnsi="宋体"/>
          <w:sz w:val="24"/>
          <w:szCs w:val="24"/>
        </w:rPr>
        <w:t>)</w:t>
      </w:r>
      <w:r w:rsidRPr="00684AED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684AED">
        <w:rPr>
          <w:rFonts w:ascii="宋体" w:eastAsia="宋体" w:hAnsi="宋体" w:hint="eastAsia"/>
          <w:sz w:val="24"/>
          <w:szCs w:val="24"/>
        </w:rPr>
        <w:t>performance_schema</w:t>
      </w:r>
      <w:proofErr w:type="spellEnd"/>
      <w:r w:rsidRPr="00684AED">
        <w:rPr>
          <w:rFonts w:ascii="宋体" w:eastAsia="宋体" w:hAnsi="宋体"/>
          <w:sz w:val="24"/>
          <w:szCs w:val="24"/>
        </w:rPr>
        <w:t>(</w:t>
      </w:r>
      <w:r w:rsidRPr="00684AED">
        <w:rPr>
          <w:rFonts w:ascii="宋体" w:eastAsia="宋体" w:hAnsi="宋体" w:hint="eastAsia"/>
          <w:sz w:val="24"/>
          <w:szCs w:val="24"/>
        </w:rPr>
        <w:t>监视服务器在运行时的性能</w:t>
      </w:r>
      <w:r w:rsidRPr="00684AED">
        <w:rPr>
          <w:rFonts w:ascii="宋体" w:eastAsia="宋体" w:hAnsi="宋体"/>
          <w:sz w:val="24"/>
          <w:szCs w:val="24"/>
        </w:rPr>
        <w:t>)</w:t>
      </w:r>
      <w:r w:rsidRPr="00684AED">
        <w:rPr>
          <w:rFonts w:ascii="宋体" w:eastAsia="宋体" w:hAnsi="宋体" w:hint="eastAsia"/>
          <w:sz w:val="24"/>
          <w:szCs w:val="24"/>
        </w:rPr>
        <w:t>、sys</w:t>
      </w:r>
      <w:r w:rsidRPr="00684AED">
        <w:rPr>
          <w:rFonts w:ascii="宋体" w:eastAsia="宋体" w:hAnsi="宋体"/>
          <w:sz w:val="24"/>
          <w:szCs w:val="24"/>
        </w:rPr>
        <w:t>(</w:t>
      </w:r>
      <w:r w:rsidRPr="00684AED">
        <w:rPr>
          <w:rFonts w:ascii="宋体" w:eastAsia="宋体" w:hAnsi="宋体" w:hint="eastAsia"/>
          <w:sz w:val="24"/>
          <w:szCs w:val="24"/>
        </w:rPr>
        <w:t>MySQL服务器的性能诊断</w:t>
      </w:r>
      <w:r w:rsidRPr="00684AED">
        <w:rPr>
          <w:rFonts w:ascii="宋体" w:eastAsia="宋体" w:hAnsi="宋体"/>
          <w:sz w:val="24"/>
          <w:szCs w:val="24"/>
        </w:rPr>
        <w:t>)</w:t>
      </w:r>
      <w:r w:rsidRPr="00684AED">
        <w:rPr>
          <w:rFonts w:ascii="宋体" w:eastAsia="宋体" w:hAnsi="宋体" w:hint="eastAsia"/>
          <w:sz w:val="24"/>
          <w:szCs w:val="24"/>
        </w:rPr>
        <w:t>。使用</w:t>
      </w:r>
      <w:r w:rsidRPr="00684AED">
        <w:rPr>
          <w:rFonts w:ascii="宋体" w:eastAsia="宋体" w:hAnsi="宋体"/>
          <w:sz w:val="24"/>
          <w:szCs w:val="24"/>
        </w:rPr>
        <w:t>net</w:t>
      </w:r>
      <w:r w:rsidRPr="00684AED">
        <w:rPr>
          <w:rFonts w:ascii="宋体" w:eastAsia="宋体" w:hAnsi="宋体" w:hint="eastAsia"/>
          <w:sz w:val="24"/>
          <w:szCs w:val="24"/>
        </w:rPr>
        <w:t>命令启动和停止</w:t>
      </w:r>
      <w:r w:rsidRPr="00684AED">
        <w:rPr>
          <w:rFonts w:ascii="宋体" w:eastAsia="宋体" w:hAnsi="宋体"/>
          <w:sz w:val="24"/>
          <w:szCs w:val="24"/>
        </w:rPr>
        <w:t>MySQL</w:t>
      </w:r>
      <w:r w:rsidRPr="00684AED">
        <w:rPr>
          <w:rFonts w:ascii="宋体" w:eastAsia="宋体" w:hAnsi="宋体" w:hint="eastAsia"/>
          <w:sz w:val="24"/>
          <w:szCs w:val="24"/>
        </w:rPr>
        <w:t>服务</w:t>
      </w:r>
    </w:p>
    <w:p w14:paraId="43AD54B5" w14:textId="77777777" w:rsidR="002A4C56" w:rsidRPr="00E50926" w:rsidRDefault="00000000" w:rsidP="00684AED">
      <w:pPr>
        <w:pStyle w:val="a8"/>
        <w:numPr>
          <w:ilvl w:val="0"/>
          <w:numId w:val="6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  <w:highlight w:val="yellow"/>
        </w:rPr>
      </w:pPr>
      <w:r w:rsidRPr="00E50926">
        <w:rPr>
          <w:rFonts w:ascii="宋体" w:eastAsia="宋体" w:hAnsi="宋体"/>
          <w:sz w:val="24"/>
          <w:szCs w:val="24"/>
          <w:highlight w:val="yellow"/>
        </w:rPr>
        <w:t>net start mysql80</w:t>
      </w:r>
    </w:p>
    <w:p w14:paraId="6D95DAEC" w14:textId="77777777" w:rsidR="002A4C56" w:rsidRPr="00E50926" w:rsidRDefault="00000000" w:rsidP="00684AED">
      <w:pPr>
        <w:pStyle w:val="a8"/>
        <w:numPr>
          <w:ilvl w:val="0"/>
          <w:numId w:val="6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  <w:highlight w:val="yellow"/>
        </w:rPr>
      </w:pPr>
      <w:r w:rsidRPr="00E50926">
        <w:rPr>
          <w:rFonts w:ascii="宋体" w:eastAsia="宋体" w:hAnsi="宋体"/>
          <w:sz w:val="24"/>
          <w:szCs w:val="24"/>
          <w:highlight w:val="yellow"/>
        </w:rPr>
        <w:t>net stop mysql80</w:t>
      </w:r>
    </w:p>
    <w:p w14:paraId="001B443D" w14:textId="77777777" w:rsidR="002A4C56" w:rsidRPr="00684AED" w:rsidRDefault="00000000" w:rsidP="00684AED">
      <w:pPr>
        <w:pStyle w:val="a8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4AED">
        <w:rPr>
          <w:rFonts w:ascii="宋体" w:eastAsia="宋体" w:hAnsi="宋体"/>
          <w:sz w:val="24"/>
          <w:szCs w:val="24"/>
        </w:rPr>
        <w:t xml:space="preserve">数据库创建语句   </w:t>
      </w:r>
      <w:r w:rsidRPr="00E50926">
        <w:rPr>
          <w:rFonts w:ascii="宋体" w:eastAsia="宋体" w:hAnsi="宋体"/>
          <w:sz w:val="24"/>
          <w:szCs w:val="24"/>
          <w:highlight w:val="yellow"/>
        </w:rPr>
        <w:t>create database</w:t>
      </w:r>
      <w:r w:rsidRPr="00684AED">
        <w:rPr>
          <w:rFonts w:ascii="宋体" w:eastAsia="宋体" w:hAnsi="宋体"/>
          <w:sz w:val="24"/>
          <w:szCs w:val="24"/>
        </w:rPr>
        <w:t xml:space="preserve"> score</w:t>
      </w:r>
    </w:p>
    <w:p w14:paraId="4E52F4DA" w14:textId="77777777" w:rsidR="002A4C56" w:rsidRPr="00684AED" w:rsidRDefault="00000000" w:rsidP="00684AED">
      <w:pPr>
        <w:pStyle w:val="a8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4AED">
        <w:rPr>
          <w:rFonts w:ascii="宋体" w:eastAsia="宋体" w:hAnsi="宋体"/>
          <w:sz w:val="24"/>
          <w:szCs w:val="24"/>
        </w:rPr>
        <w:t xml:space="preserve">修改、删除数据库、表、对象     </w:t>
      </w:r>
      <w:r w:rsidRPr="00E50926">
        <w:rPr>
          <w:rFonts w:ascii="宋体" w:eastAsia="宋体" w:hAnsi="宋体"/>
          <w:sz w:val="24"/>
          <w:szCs w:val="24"/>
          <w:highlight w:val="yellow"/>
        </w:rPr>
        <w:t>Alter    Drop</w:t>
      </w:r>
    </w:p>
    <w:p w14:paraId="024C3794" w14:textId="75DF3664" w:rsidR="00E50926" w:rsidRDefault="00000000" w:rsidP="00E50926">
      <w:pPr>
        <w:pStyle w:val="a8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4AED">
        <w:rPr>
          <w:rFonts w:ascii="宋体" w:eastAsia="宋体" w:hAnsi="宋体"/>
          <w:sz w:val="24"/>
          <w:szCs w:val="24"/>
        </w:rPr>
        <w:t xml:space="preserve">约束关键字   </w:t>
      </w:r>
      <w:r w:rsidRPr="00E50926">
        <w:rPr>
          <w:rFonts w:ascii="宋体" w:eastAsia="宋体" w:hAnsi="宋体"/>
          <w:sz w:val="24"/>
          <w:szCs w:val="24"/>
          <w:highlight w:val="yellow"/>
        </w:rPr>
        <w:t xml:space="preserve">null/not null    </w:t>
      </w:r>
      <w:r w:rsidR="00E50926" w:rsidRPr="00E50926">
        <w:rPr>
          <w:rFonts w:ascii="宋体" w:eastAsia="宋体" w:hAnsi="宋体"/>
          <w:sz w:val="24"/>
          <w:szCs w:val="24"/>
          <w:highlight w:val="yellow"/>
        </w:rPr>
        <w:t>PRIMARY KEY</w:t>
      </w:r>
      <w:r w:rsidR="00E50926" w:rsidRPr="00E50926">
        <w:rPr>
          <w:rFonts w:ascii="宋体" w:eastAsia="宋体" w:hAnsi="宋体"/>
          <w:sz w:val="24"/>
          <w:szCs w:val="24"/>
        </w:rPr>
        <w:t xml:space="preserve"> (</w:t>
      </w:r>
      <w:proofErr w:type="spellStart"/>
      <w:r w:rsidR="00E50926" w:rsidRPr="00E50926">
        <w:rPr>
          <w:rFonts w:ascii="宋体" w:eastAsia="宋体" w:hAnsi="宋体"/>
          <w:sz w:val="24"/>
          <w:szCs w:val="24"/>
        </w:rPr>
        <w:t>student_id</w:t>
      </w:r>
      <w:proofErr w:type="spellEnd"/>
      <w:r w:rsidR="00E50926" w:rsidRPr="00E50926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="00E50926" w:rsidRPr="00E50926">
        <w:rPr>
          <w:rFonts w:ascii="宋体" w:eastAsia="宋体" w:hAnsi="宋体"/>
          <w:sz w:val="24"/>
          <w:szCs w:val="24"/>
        </w:rPr>
        <w:t>course_id</w:t>
      </w:r>
      <w:proofErr w:type="spellEnd"/>
      <w:r w:rsidR="00E50926" w:rsidRPr="00E50926">
        <w:rPr>
          <w:rFonts w:ascii="宋体" w:eastAsia="宋体" w:hAnsi="宋体"/>
          <w:sz w:val="24"/>
          <w:szCs w:val="24"/>
        </w:rPr>
        <w:t>)</w:t>
      </w:r>
      <w:r w:rsidRPr="00E50926">
        <w:rPr>
          <w:rFonts w:ascii="宋体" w:eastAsia="宋体" w:hAnsi="宋体"/>
          <w:sz w:val="24"/>
          <w:szCs w:val="24"/>
          <w:highlight w:val="yellow"/>
        </w:rPr>
        <w:t xml:space="preserve">    </w:t>
      </w:r>
      <w:r w:rsidR="00E50926" w:rsidRPr="00E50926">
        <w:rPr>
          <w:rFonts w:ascii="宋体" w:eastAsia="宋体" w:hAnsi="宋体"/>
          <w:sz w:val="24"/>
          <w:szCs w:val="24"/>
        </w:rPr>
        <w:t xml:space="preserve"> </w:t>
      </w:r>
    </w:p>
    <w:p w14:paraId="3F608AC9" w14:textId="77777777" w:rsidR="00E50926" w:rsidRDefault="00E50926" w:rsidP="00E50926">
      <w:pPr>
        <w:pStyle w:val="a8"/>
        <w:adjustRightInd w:val="0"/>
        <w:snapToGrid w:val="0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  <w:highlight w:val="yellow"/>
        </w:rPr>
      </w:pPr>
      <w:r w:rsidRPr="00E50926">
        <w:rPr>
          <w:rFonts w:ascii="宋体" w:eastAsia="宋体" w:hAnsi="宋体"/>
          <w:sz w:val="24"/>
          <w:szCs w:val="24"/>
          <w:highlight w:val="yellow"/>
        </w:rPr>
        <w:t>FOREIGN KEY</w:t>
      </w:r>
      <w:r w:rsidRPr="00E50926">
        <w:rPr>
          <w:rFonts w:ascii="宋体" w:eastAsia="宋体" w:hAnsi="宋体"/>
          <w:sz w:val="24"/>
          <w:szCs w:val="24"/>
        </w:rPr>
        <w:t xml:space="preserve"> (</w:t>
      </w:r>
      <w:proofErr w:type="spellStart"/>
      <w:r w:rsidRPr="00E50926">
        <w:rPr>
          <w:rFonts w:ascii="宋体" w:eastAsia="宋体" w:hAnsi="宋体"/>
          <w:sz w:val="24"/>
          <w:szCs w:val="24"/>
        </w:rPr>
        <w:t>course_id</w:t>
      </w:r>
      <w:proofErr w:type="spellEnd"/>
      <w:r w:rsidRPr="00E50926">
        <w:rPr>
          <w:rFonts w:ascii="宋体" w:eastAsia="宋体" w:hAnsi="宋体"/>
          <w:sz w:val="24"/>
          <w:szCs w:val="24"/>
        </w:rPr>
        <w:t xml:space="preserve">) </w:t>
      </w:r>
      <w:r w:rsidRPr="00E50926">
        <w:rPr>
          <w:rFonts w:ascii="宋体" w:eastAsia="宋体" w:hAnsi="宋体"/>
          <w:sz w:val="24"/>
          <w:szCs w:val="24"/>
          <w:highlight w:val="yellow"/>
        </w:rPr>
        <w:t>REFERENCES</w:t>
      </w:r>
      <w:r w:rsidRPr="00E50926">
        <w:rPr>
          <w:rFonts w:ascii="宋体" w:eastAsia="宋体" w:hAnsi="宋体"/>
          <w:sz w:val="24"/>
          <w:szCs w:val="24"/>
        </w:rPr>
        <w:t xml:space="preserve"> course(</w:t>
      </w:r>
      <w:proofErr w:type="spellStart"/>
      <w:r w:rsidRPr="00E50926">
        <w:rPr>
          <w:rFonts w:ascii="宋体" w:eastAsia="宋体" w:hAnsi="宋体"/>
          <w:sz w:val="24"/>
          <w:szCs w:val="24"/>
        </w:rPr>
        <w:t>course_id</w:t>
      </w:r>
      <w:proofErr w:type="spellEnd"/>
      <w:r w:rsidRPr="00E50926">
        <w:rPr>
          <w:rFonts w:ascii="宋体" w:eastAsia="宋体" w:hAnsi="宋体"/>
          <w:sz w:val="24"/>
          <w:szCs w:val="24"/>
        </w:rPr>
        <w:t xml:space="preserve">) </w:t>
      </w:r>
      <w:r w:rsidRPr="00E50926">
        <w:rPr>
          <w:rFonts w:ascii="宋体" w:eastAsia="宋体" w:hAnsi="宋体" w:hint="eastAsia"/>
          <w:sz w:val="24"/>
          <w:szCs w:val="24"/>
        </w:rPr>
        <w:t xml:space="preserve">        </w:t>
      </w:r>
    </w:p>
    <w:p w14:paraId="3CDF8781" w14:textId="40FCDABE" w:rsidR="002A4C56" w:rsidRPr="00E50926" w:rsidRDefault="00000000" w:rsidP="00E50926">
      <w:pPr>
        <w:pStyle w:val="a8"/>
        <w:adjustRightInd w:val="0"/>
        <w:snapToGrid w:val="0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E50926">
        <w:rPr>
          <w:rFonts w:ascii="宋体" w:eastAsia="宋体" w:hAnsi="宋体"/>
          <w:sz w:val="24"/>
          <w:szCs w:val="24"/>
          <w:highlight w:val="yellow"/>
        </w:rPr>
        <w:t>unique    check    default</w:t>
      </w:r>
    </w:p>
    <w:p w14:paraId="2586038E" w14:textId="77777777" w:rsidR="002A4C56" w:rsidRDefault="00000000" w:rsidP="00684AED">
      <w:pPr>
        <w:pStyle w:val="a8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4AED">
        <w:rPr>
          <w:rFonts w:ascii="宋体" w:eastAsia="宋体" w:hAnsi="宋体"/>
          <w:sz w:val="24"/>
          <w:szCs w:val="24"/>
        </w:rPr>
        <w:t>写出创建数据表的语句（编程）</w:t>
      </w:r>
    </w:p>
    <w:p w14:paraId="232647DF" w14:textId="77777777" w:rsidR="00E50926" w:rsidRPr="00E50926" w:rsidRDefault="00E50926" w:rsidP="00E50926">
      <w:pPr>
        <w:pStyle w:val="a8"/>
        <w:adjustRightInd w:val="0"/>
        <w:snapToGrid w:val="0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E50926">
        <w:rPr>
          <w:rFonts w:ascii="宋体" w:eastAsia="宋体" w:hAnsi="宋体"/>
          <w:sz w:val="24"/>
          <w:szCs w:val="24"/>
          <w:highlight w:val="yellow"/>
        </w:rPr>
        <w:t>CREATE TABLE</w:t>
      </w:r>
      <w:r w:rsidRPr="00E50926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50926">
        <w:rPr>
          <w:rFonts w:ascii="宋体" w:eastAsia="宋体" w:hAnsi="宋体"/>
          <w:sz w:val="24"/>
          <w:szCs w:val="24"/>
        </w:rPr>
        <w:t>score_bk</w:t>
      </w:r>
      <w:proofErr w:type="spellEnd"/>
      <w:r w:rsidRPr="00E50926">
        <w:rPr>
          <w:rFonts w:ascii="宋体" w:eastAsia="宋体" w:hAnsi="宋体"/>
          <w:sz w:val="24"/>
          <w:szCs w:val="24"/>
        </w:rPr>
        <w:t xml:space="preserve"> (</w:t>
      </w:r>
    </w:p>
    <w:p w14:paraId="0EA00D02" w14:textId="77777777" w:rsidR="00E50926" w:rsidRPr="00E50926" w:rsidRDefault="00E50926" w:rsidP="00E50926">
      <w:pPr>
        <w:pStyle w:val="a8"/>
        <w:adjustRightInd w:val="0"/>
        <w:snapToGrid w:val="0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E50926">
        <w:rPr>
          <w:rFonts w:ascii="宋体" w:eastAsia="宋体" w:hAnsi="宋体"/>
          <w:sz w:val="24"/>
          <w:szCs w:val="24"/>
        </w:rPr>
        <w:t xml:space="preserve">    term </w:t>
      </w:r>
      <w:proofErr w:type="gramStart"/>
      <w:r w:rsidRPr="00E50926">
        <w:rPr>
          <w:rFonts w:ascii="宋体" w:eastAsia="宋体" w:hAnsi="宋体"/>
          <w:sz w:val="24"/>
          <w:szCs w:val="24"/>
        </w:rPr>
        <w:t>VARCHAR(</w:t>
      </w:r>
      <w:proofErr w:type="gramEnd"/>
      <w:r w:rsidRPr="00E50926">
        <w:rPr>
          <w:rFonts w:ascii="宋体" w:eastAsia="宋体" w:hAnsi="宋体"/>
          <w:sz w:val="24"/>
          <w:szCs w:val="24"/>
        </w:rPr>
        <w:t xml:space="preserve">10) NOT NULL, </w:t>
      </w:r>
    </w:p>
    <w:p w14:paraId="29BCAFC4" w14:textId="2D1FB4C8" w:rsidR="00E50926" w:rsidRDefault="00E50926" w:rsidP="00E50926">
      <w:pPr>
        <w:pStyle w:val="a8"/>
        <w:adjustRightInd w:val="0"/>
        <w:snapToGrid w:val="0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E50926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E50926">
        <w:rPr>
          <w:rFonts w:ascii="宋体" w:eastAsia="宋体" w:hAnsi="宋体"/>
          <w:sz w:val="24"/>
          <w:szCs w:val="24"/>
        </w:rPr>
        <w:t>student_id</w:t>
      </w:r>
      <w:proofErr w:type="spellEnd"/>
      <w:r w:rsidRPr="00E50926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E50926">
        <w:rPr>
          <w:rFonts w:ascii="宋体" w:eastAsia="宋体" w:hAnsi="宋体"/>
          <w:sz w:val="24"/>
          <w:szCs w:val="24"/>
        </w:rPr>
        <w:t>VARCHAR(</w:t>
      </w:r>
      <w:proofErr w:type="gramEnd"/>
      <w:r w:rsidRPr="00E50926">
        <w:rPr>
          <w:rFonts w:ascii="宋体" w:eastAsia="宋体" w:hAnsi="宋体"/>
          <w:sz w:val="24"/>
          <w:szCs w:val="24"/>
        </w:rPr>
        <w:t>36) NOT NULL,</w:t>
      </w:r>
    </w:p>
    <w:p w14:paraId="42B8C0E3" w14:textId="0C2BADD8" w:rsidR="00E50926" w:rsidRPr="00E50926" w:rsidRDefault="00E50926" w:rsidP="00E50926">
      <w:pPr>
        <w:pStyle w:val="a8"/>
        <w:adjustRightInd w:val="0"/>
        <w:snapToGrid w:val="0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E50926">
        <w:rPr>
          <w:rFonts w:ascii="宋体" w:eastAsia="宋体" w:hAnsi="宋体"/>
          <w:sz w:val="24"/>
          <w:szCs w:val="24"/>
        </w:rPr>
        <w:t>PRIMARY KEY (</w:t>
      </w:r>
      <w:proofErr w:type="spellStart"/>
      <w:r w:rsidRPr="00E50926">
        <w:rPr>
          <w:rFonts w:ascii="宋体" w:eastAsia="宋体" w:hAnsi="宋体"/>
          <w:sz w:val="24"/>
          <w:szCs w:val="24"/>
        </w:rPr>
        <w:t>student_id</w:t>
      </w:r>
      <w:proofErr w:type="spellEnd"/>
      <w:r w:rsidRPr="00E50926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E50926">
        <w:rPr>
          <w:rFonts w:ascii="宋体" w:eastAsia="宋体" w:hAnsi="宋体"/>
          <w:sz w:val="24"/>
          <w:szCs w:val="24"/>
        </w:rPr>
        <w:t>course_id</w:t>
      </w:r>
      <w:proofErr w:type="spellEnd"/>
      <w:r w:rsidRPr="00E50926">
        <w:rPr>
          <w:rFonts w:ascii="宋体" w:eastAsia="宋体" w:hAnsi="宋体"/>
          <w:sz w:val="24"/>
          <w:szCs w:val="24"/>
        </w:rPr>
        <w:t>),</w:t>
      </w:r>
    </w:p>
    <w:p w14:paraId="731E79D1" w14:textId="44CCA041" w:rsidR="00E50926" w:rsidRDefault="00E50926" w:rsidP="00E50926">
      <w:pPr>
        <w:pStyle w:val="a8"/>
        <w:adjustRightInd w:val="0"/>
        <w:snapToGrid w:val="0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E50926">
        <w:rPr>
          <w:rFonts w:ascii="宋体" w:eastAsia="宋体" w:hAnsi="宋体"/>
          <w:sz w:val="24"/>
          <w:szCs w:val="24"/>
        </w:rPr>
        <w:t xml:space="preserve">    FOREIGN KEY (</w:t>
      </w:r>
      <w:proofErr w:type="spellStart"/>
      <w:r w:rsidRPr="00E50926">
        <w:rPr>
          <w:rFonts w:ascii="宋体" w:eastAsia="宋体" w:hAnsi="宋体"/>
          <w:sz w:val="24"/>
          <w:szCs w:val="24"/>
        </w:rPr>
        <w:t>student_id</w:t>
      </w:r>
      <w:proofErr w:type="spellEnd"/>
      <w:r w:rsidRPr="00E50926">
        <w:rPr>
          <w:rFonts w:ascii="宋体" w:eastAsia="宋体" w:hAnsi="宋体"/>
          <w:sz w:val="24"/>
          <w:szCs w:val="24"/>
        </w:rPr>
        <w:t>) REFERENCES student(</w:t>
      </w:r>
      <w:proofErr w:type="spellStart"/>
      <w:r w:rsidRPr="00E50926">
        <w:rPr>
          <w:rFonts w:ascii="宋体" w:eastAsia="宋体" w:hAnsi="宋体"/>
          <w:sz w:val="24"/>
          <w:szCs w:val="24"/>
        </w:rPr>
        <w:t>student_id</w:t>
      </w:r>
      <w:proofErr w:type="spellEnd"/>
      <w:r w:rsidRPr="00E50926">
        <w:rPr>
          <w:rFonts w:ascii="宋体" w:eastAsia="宋体" w:hAnsi="宋体"/>
          <w:sz w:val="24"/>
          <w:szCs w:val="24"/>
        </w:rPr>
        <w:t>),</w:t>
      </w:r>
    </w:p>
    <w:p w14:paraId="0E5BC914" w14:textId="70D435D4" w:rsidR="00E50926" w:rsidRPr="00684AED" w:rsidRDefault="00E50926" w:rsidP="00E50926">
      <w:pPr>
        <w:pStyle w:val="a8"/>
        <w:adjustRightInd w:val="0"/>
        <w:snapToGrid w:val="0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E50926">
        <w:rPr>
          <w:rFonts w:ascii="宋体" w:eastAsia="宋体" w:hAnsi="宋体"/>
          <w:sz w:val="24"/>
          <w:szCs w:val="24"/>
        </w:rPr>
        <w:t>);</w:t>
      </w:r>
    </w:p>
    <w:p w14:paraId="1F1B2959" w14:textId="77777777" w:rsidR="002A4C56" w:rsidRPr="00684AED" w:rsidRDefault="00000000" w:rsidP="00684AED">
      <w:pPr>
        <w:pStyle w:val="a8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684AED">
        <w:rPr>
          <w:rFonts w:ascii="宋体" w:eastAsia="宋体" w:hAnsi="宋体"/>
          <w:sz w:val="24"/>
          <w:szCs w:val="24"/>
        </w:rPr>
        <w:t>当构成</w:t>
      </w:r>
      <w:proofErr w:type="gramEnd"/>
      <w:r w:rsidRPr="00684AED">
        <w:rPr>
          <w:rFonts w:ascii="宋体" w:eastAsia="宋体" w:hAnsi="宋体"/>
          <w:sz w:val="24"/>
          <w:szCs w:val="24"/>
        </w:rPr>
        <w:t>主键的字段超过1个时，只能使用</w:t>
      </w:r>
      <w:proofErr w:type="gramStart"/>
      <w:r w:rsidRPr="00684AED">
        <w:rPr>
          <w:rFonts w:ascii="宋体" w:eastAsia="宋体" w:hAnsi="宋体"/>
          <w:sz w:val="24"/>
          <w:szCs w:val="24"/>
        </w:rPr>
        <w:t>表级约束</w:t>
      </w:r>
      <w:proofErr w:type="gramEnd"/>
      <w:r w:rsidRPr="00684AED">
        <w:rPr>
          <w:rFonts w:ascii="宋体" w:eastAsia="宋体" w:hAnsi="宋体"/>
          <w:sz w:val="24"/>
          <w:szCs w:val="24"/>
        </w:rPr>
        <w:t>进行定义</w:t>
      </w:r>
    </w:p>
    <w:p w14:paraId="507847ED" w14:textId="77777777" w:rsidR="002A4C56" w:rsidRPr="00684AED" w:rsidRDefault="00000000" w:rsidP="00684AED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684AED">
        <w:rPr>
          <w:rFonts w:ascii="宋体" w:eastAsia="宋体" w:hAnsi="宋体"/>
          <w:sz w:val="24"/>
          <w:szCs w:val="24"/>
        </w:rPr>
        <w:t>create table score</w:t>
      </w:r>
    </w:p>
    <w:p w14:paraId="7DAC12D8" w14:textId="77777777" w:rsidR="002A4C56" w:rsidRPr="00684AED" w:rsidRDefault="00000000" w:rsidP="00684AED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684AED">
        <w:rPr>
          <w:rFonts w:ascii="宋体" w:eastAsia="宋体" w:hAnsi="宋体"/>
          <w:sz w:val="24"/>
          <w:szCs w:val="24"/>
        </w:rPr>
        <w:t>(</w:t>
      </w:r>
    </w:p>
    <w:p w14:paraId="3A556041" w14:textId="77777777" w:rsidR="002A4C56" w:rsidRPr="00684AED" w:rsidRDefault="00000000" w:rsidP="00684AED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684AED">
        <w:rPr>
          <w:rFonts w:ascii="宋体" w:eastAsia="宋体" w:hAnsi="宋体"/>
          <w:sz w:val="24"/>
          <w:szCs w:val="24"/>
        </w:rPr>
        <w:tab/>
      </w:r>
      <w:proofErr w:type="spellStart"/>
      <w:r w:rsidRPr="00684AED">
        <w:rPr>
          <w:rFonts w:ascii="宋体" w:eastAsia="宋体" w:hAnsi="宋体"/>
          <w:sz w:val="24"/>
          <w:szCs w:val="24"/>
        </w:rPr>
        <w:t>student_id</w:t>
      </w:r>
      <w:proofErr w:type="spellEnd"/>
      <w:r w:rsidRPr="00684AED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684AED">
        <w:rPr>
          <w:rFonts w:ascii="宋体" w:eastAsia="宋体" w:hAnsi="宋体"/>
          <w:sz w:val="24"/>
          <w:szCs w:val="24"/>
        </w:rPr>
        <w:t>varchar(</w:t>
      </w:r>
      <w:proofErr w:type="gramEnd"/>
      <w:r w:rsidRPr="00684AED">
        <w:rPr>
          <w:rFonts w:ascii="宋体" w:eastAsia="宋体" w:hAnsi="宋体"/>
          <w:sz w:val="24"/>
          <w:szCs w:val="24"/>
        </w:rPr>
        <w:t xml:space="preserve">36) not null, </w:t>
      </w:r>
    </w:p>
    <w:p w14:paraId="2C54DF4F" w14:textId="77777777" w:rsidR="002A4C56" w:rsidRPr="00684AED" w:rsidRDefault="00000000" w:rsidP="00684AED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684AED">
        <w:rPr>
          <w:rFonts w:ascii="宋体" w:eastAsia="宋体" w:hAnsi="宋体"/>
          <w:sz w:val="24"/>
          <w:szCs w:val="24"/>
        </w:rPr>
        <w:tab/>
      </w:r>
      <w:proofErr w:type="spellStart"/>
      <w:r w:rsidRPr="00684AED">
        <w:rPr>
          <w:rFonts w:ascii="宋体" w:eastAsia="宋体" w:hAnsi="宋体"/>
          <w:sz w:val="24"/>
          <w:szCs w:val="24"/>
        </w:rPr>
        <w:t>course_id</w:t>
      </w:r>
      <w:proofErr w:type="spellEnd"/>
      <w:r w:rsidRPr="00684AED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684AED">
        <w:rPr>
          <w:rFonts w:ascii="宋体" w:eastAsia="宋体" w:hAnsi="宋体"/>
          <w:sz w:val="24"/>
          <w:szCs w:val="24"/>
        </w:rPr>
        <w:t>varchar(</w:t>
      </w:r>
      <w:proofErr w:type="gramEnd"/>
      <w:r w:rsidRPr="00684AED">
        <w:rPr>
          <w:rFonts w:ascii="宋体" w:eastAsia="宋体" w:hAnsi="宋体"/>
          <w:sz w:val="24"/>
          <w:szCs w:val="24"/>
        </w:rPr>
        <w:t>36) not null ,</w:t>
      </w:r>
    </w:p>
    <w:p w14:paraId="7F7FD0E7" w14:textId="77777777" w:rsidR="002A4C56" w:rsidRPr="00684AED" w:rsidRDefault="00000000" w:rsidP="00684AED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684AED">
        <w:rPr>
          <w:rFonts w:ascii="宋体" w:eastAsia="宋体" w:hAnsi="宋体"/>
          <w:sz w:val="24"/>
          <w:szCs w:val="24"/>
        </w:rPr>
        <w:tab/>
        <w:t>score int，</w:t>
      </w:r>
      <w:r w:rsidRPr="00684AED">
        <w:rPr>
          <w:rFonts w:ascii="宋体" w:eastAsia="宋体" w:hAnsi="宋体"/>
          <w:sz w:val="24"/>
          <w:szCs w:val="24"/>
        </w:rPr>
        <w:tab/>
      </w:r>
    </w:p>
    <w:p w14:paraId="15133374" w14:textId="658D7439" w:rsidR="002A4C56" w:rsidRPr="00684AED" w:rsidRDefault="00000000" w:rsidP="00684AED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commentRangeStart w:id="0"/>
      <w:proofErr w:type="gramStart"/>
      <w:r w:rsidRPr="00767A83">
        <w:rPr>
          <w:rFonts w:ascii="宋体" w:eastAsia="宋体" w:hAnsi="宋体"/>
          <w:sz w:val="24"/>
          <w:szCs w:val="24"/>
          <w:highlight w:val="yellow"/>
        </w:rPr>
        <w:t xml:space="preserve">constraint  </w:t>
      </w:r>
      <w:proofErr w:type="spellStart"/>
      <w:r w:rsidRPr="00767A83">
        <w:rPr>
          <w:rFonts w:ascii="宋体" w:eastAsia="宋体" w:hAnsi="宋体"/>
          <w:sz w:val="24"/>
          <w:szCs w:val="24"/>
          <w:highlight w:val="yellow"/>
        </w:rPr>
        <w:t>pk</w:t>
      </w:r>
      <w:proofErr w:type="gramEnd"/>
      <w:r w:rsidRPr="00767A83">
        <w:rPr>
          <w:rFonts w:ascii="宋体" w:eastAsia="宋体" w:hAnsi="宋体"/>
          <w:sz w:val="24"/>
          <w:szCs w:val="24"/>
          <w:highlight w:val="yellow"/>
        </w:rPr>
        <w:t>_score</w:t>
      </w:r>
      <w:commentRangeEnd w:id="0"/>
      <w:proofErr w:type="spellEnd"/>
      <w:r w:rsidR="00767A83">
        <w:rPr>
          <w:rStyle w:val="a9"/>
        </w:rPr>
        <w:commentReference w:id="0"/>
      </w:r>
      <w:r w:rsidRPr="00684AED">
        <w:rPr>
          <w:rFonts w:ascii="宋体" w:eastAsia="宋体" w:hAnsi="宋体"/>
          <w:sz w:val="24"/>
          <w:szCs w:val="24"/>
        </w:rPr>
        <w:t xml:space="preserve"> </w:t>
      </w:r>
      <w:r w:rsidRPr="002E410E">
        <w:rPr>
          <w:rFonts w:ascii="宋体" w:eastAsia="宋体" w:hAnsi="宋体"/>
          <w:sz w:val="24"/>
          <w:szCs w:val="24"/>
          <w:highlight w:val="yellow"/>
        </w:rPr>
        <w:t>primary key</w:t>
      </w:r>
      <w:r w:rsidRPr="00684AED">
        <w:rPr>
          <w:rFonts w:ascii="宋体" w:eastAsia="宋体" w:hAnsi="宋体"/>
          <w:sz w:val="24"/>
          <w:szCs w:val="24"/>
        </w:rPr>
        <w:t>(</w:t>
      </w:r>
      <w:proofErr w:type="spellStart"/>
      <w:r w:rsidRPr="00684AED">
        <w:rPr>
          <w:rFonts w:ascii="宋体" w:eastAsia="宋体" w:hAnsi="宋体"/>
          <w:sz w:val="24"/>
          <w:szCs w:val="24"/>
        </w:rPr>
        <w:t>student_id,course_id</w:t>
      </w:r>
      <w:proofErr w:type="spellEnd"/>
      <w:r w:rsidRPr="00684AED">
        <w:rPr>
          <w:rFonts w:ascii="宋体" w:eastAsia="宋体" w:hAnsi="宋体"/>
          <w:sz w:val="24"/>
          <w:szCs w:val="24"/>
        </w:rPr>
        <w:t>)</w:t>
      </w:r>
    </w:p>
    <w:p w14:paraId="417B52F0" w14:textId="77777777" w:rsidR="002A4C56" w:rsidRPr="00684AED" w:rsidRDefault="00000000" w:rsidP="00684AED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684AED">
        <w:rPr>
          <w:rFonts w:ascii="宋体" w:eastAsia="宋体" w:hAnsi="宋体"/>
          <w:sz w:val="24"/>
          <w:szCs w:val="24"/>
        </w:rPr>
        <w:t>)</w:t>
      </w:r>
    </w:p>
    <w:p w14:paraId="03E2F652" w14:textId="5C27D681" w:rsidR="00767A83" w:rsidRPr="00767A83" w:rsidRDefault="00000000" w:rsidP="00767A83">
      <w:pPr>
        <w:pStyle w:val="a8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4AED">
        <w:rPr>
          <w:rFonts w:ascii="宋体" w:eastAsia="宋体" w:hAnsi="宋体"/>
          <w:sz w:val="24"/>
          <w:szCs w:val="24"/>
        </w:rPr>
        <w:t>索引</w:t>
      </w:r>
      <w:r w:rsidRPr="00684AED">
        <w:rPr>
          <w:rFonts w:ascii="宋体" w:eastAsia="宋体" w:hAnsi="宋体" w:hint="eastAsia"/>
          <w:sz w:val="24"/>
          <w:szCs w:val="24"/>
        </w:rPr>
        <w:t>的作用和</w:t>
      </w:r>
      <w:r w:rsidRPr="00684AED">
        <w:rPr>
          <w:rFonts w:ascii="宋体" w:eastAsia="宋体" w:hAnsi="宋体"/>
          <w:sz w:val="24"/>
          <w:szCs w:val="24"/>
        </w:rPr>
        <w:t>类型</w:t>
      </w:r>
      <w:r w:rsidRPr="00684AED">
        <w:rPr>
          <w:rFonts w:ascii="宋体" w:eastAsia="宋体" w:hAnsi="宋体" w:hint="eastAsia"/>
          <w:sz w:val="24"/>
          <w:szCs w:val="24"/>
        </w:rPr>
        <w:t>(</w:t>
      </w:r>
      <w:r w:rsidRPr="00767A83">
        <w:rPr>
          <w:rFonts w:ascii="宋体" w:eastAsia="宋体" w:hAnsi="宋体" w:hint="eastAsia"/>
          <w:sz w:val="24"/>
          <w:szCs w:val="24"/>
          <w:highlight w:val="yellow"/>
        </w:rPr>
        <w:t>普通/唯一性、单列/复合</w:t>
      </w:r>
      <w:r w:rsidRPr="00684AED">
        <w:rPr>
          <w:rFonts w:ascii="宋体" w:eastAsia="宋体" w:hAnsi="宋体"/>
          <w:sz w:val="24"/>
          <w:szCs w:val="24"/>
        </w:rPr>
        <w:t>)</w:t>
      </w:r>
    </w:p>
    <w:p w14:paraId="06C12429" w14:textId="180B4857" w:rsidR="002A4C56" w:rsidRPr="00684AED" w:rsidRDefault="00000000" w:rsidP="00684AED">
      <w:pPr>
        <w:pStyle w:val="a8"/>
        <w:adjustRightInd w:val="0"/>
        <w:snapToGrid w:val="0"/>
        <w:spacing w:line="360" w:lineRule="auto"/>
        <w:ind w:left="360" w:firstLine="480"/>
        <w:jc w:val="center"/>
        <w:rPr>
          <w:rFonts w:ascii="宋体" w:eastAsia="宋体" w:hAnsi="宋体"/>
          <w:sz w:val="24"/>
          <w:szCs w:val="24"/>
        </w:rPr>
      </w:pPr>
      <w:r w:rsidRPr="00684AED">
        <w:rPr>
          <w:rFonts w:ascii="宋体" w:eastAsia="宋体" w:hAnsi="宋体" w:hint="eastAsia"/>
          <w:sz w:val="24"/>
          <w:szCs w:val="24"/>
        </w:rPr>
        <w:t>模块</w:t>
      </w:r>
      <w:r w:rsidRPr="00684AED">
        <w:rPr>
          <w:rFonts w:ascii="宋体" w:eastAsia="宋体" w:hAnsi="宋体"/>
          <w:sz w:val="24"/>
          <w:szCs w:val="24"/>
        </w:rPr>
        <w:t xml:space="preserve">3    </w:t>
      </w:r>
      <w:r w:rsidRPr="00684AED">
        <w:rPr>
          <w:rFonts w:ascii="宋体" w:eastAsia="宋体" w:hAnsi="宋体" w:hint="eastAsia"/>
          <w:sz w:val="24"/>
          <w:szCs w:val="24"/>
        </w:rPr>
        <w:t>数据查询与维护</w:t>
      </w:r>
    </w:p>
    <w:p w14:paraId="164AAF0F" w14:textId="77777777" w:rsidR="00767A83" w:rsidRPr="00767A83" w:rsidRDefault="00000000" w:rsidP="00767A83">
      <w:pPr>
        <w:pStyle w:val="a8"/>
        <w:numPr>
          <w:ilvl w:val="0"/>
          <w:numId w:val="7"/>
        </w:numPr>
        <w:adjustRightInd w:val="0"/>
        <w:snapToGrid w:val="0"/>
        <w:spacing w:line="360" w:lineRule="auto"/>
        <w:ind w:firstLine="480"/>
        <w:rPr>
          <w:rFonts w:ascii="宋体" w:eastAsia="宋体" w:hAnsi="宋体"/>
          <w:sz w:val="24"/>
          <w:szCs w:val="24"/>
          <w:highlight w:val="yellow"/>
        </w:rPr>
      </w:pPr>
      <w:r w:rsidRPr="00684AED">
        <w:rPr>
          <w:rFonts w:ascii="宋体" w:eastAsia="宋体" w:hAnsi="宋体"/>
          <w:sz w:val="24"/>
          <w:szCs w:val="24"/>
        </w:rPr>
        <w:t>Insert</w:t>
      </w:r>
      <w:r w:rsidRPr="00684AED">
        <w:rPr>
          <w:rFonts w:ascii="宋体" w:eastAsia="宋体" w:hAnsi="宋体" w:hint="eastAsia"/>
          <w:sz w:val="24"/>
          <w:szCs w:val="24"/>
        </w:rPr>
        <w:t>语句格式</w:t>
      </w:r>
      <w:r w:rsidR="00767A83">
        <w:rPr>
          <w:rFonts w:ascii="宋体" w:eastAsia="宋体" w:hAnsi="宋体"/>
          <w:sz w:val="24"/>
          <w:szCs w:val="24"/>
        </w:rPr>
        <w:tab/>
      </w:r>
      <w:r w:rsidR="00767A83" w:rsidRPr="00767A83">
        <w:rPr>
          <w:rFonts w:ascii="宋体" w:eastAsia="宋体" w:hAnsi="宋体"/>
          <w:sz w:val="24"/>
          <w:szCs w:val="24"/>
          <w:highlight w:val="yellow"/>
        </w:rPr>
        <w:t xml:space="preserve">INSERT INTO </w:t>
      </w:r>
      <w:proofErr w:type="spellStart"/>
      <w:r w:rsidR="00767A83" w:rsidRPr="00767A83">
        <w:rPr>
          <w:rFonts w:ascii="宋体" w:eastAsia="宋体" w:hAnsi="宋体"/>
          <w:sz w:val="24"/>
          <w:szCs w:val="24"/>
          <w:highlight w:val="yellow"/>
        </w:rPr>
        <w:t>table_name</w:t>
      </w:r>
      <w:proofErr w:type="spellEnd"/>
      <w:r w:rsidR="00767A83" w:rsidRPr="00767A83">
        <w:rPr>
          <w:rFonts w:ascii="宋体" w:eastAsia="宋体" w:hAnsi="宋体"/>
          <w:sz w:val="24"/>
          <w:szCs w:val="24"/>
          <w:highlight w:val="yellow"/>
        </w:rPr>
        <w:t xml:space="preserve"> (column1, column2, column3,...)</w:t>
      </w:r>
    </w:p>
    <w:p w14:paraId="35E559CF" w14:textId="4A2A9955" w:rsidR="002A4C56" w:rsidRDefault="00767A83" w:rsidP="00767A83">
      <w:pPr>
        <w:pStyle w:val="a8"/>
        <w:adjustRightInd w:val="0"/>
        <w:snapToGrid w:val="0"/>
        <w:spacing w:line="360" w:lineRule="auto"/>
        <w:ind w:left="840" w:firstLineChars="0"/>
        <w:rPr>
          <w:rFonts w:ascii="宋体" w:eastAsia="宋体" w:hAnsi="宋体"/>
          <w:sz w:val="24"/>
          <w:szCs w:val="24"/>
        </w:rPr>
      </w:pPr>
      <w:r w:rsidRPr="00767A83">
        <w:rPr>
          <w:rFonts w:ascii="宋体" w:eastAsia="宋体" w:hAnsi="宋体"/>
          <w:sz w:val="24"/>
          <w:szCs w:val="24"/>
          <w:highlight w:val="yellow"/>
        </w:rPr>
        <w:t>VALUES (value1, value2, value</w:t>
      </w:r>
      <w:proofErr w:type="gramStart"/>
      <w:r w:rsidRPr="00767A83">
        <w:rPr>
          <w:rFonts w:ascii="宋体" w:eastAsia="宋体" w:hAnsi="宋体"/>
          <w:sz w:val="24"/>
          <w:szCs w:val="24"/>
          <w:highlight w:val="yellow"/>
        </w:rPr>
        <w:t>3,...</w:t>
      </w:r>
      <w:proofErr w:type="gramEnd"/>
      <w:r w:rsidRPr="00767A83">
        <w:rPr>
          <w:rFonts w:ascii="宋体" w:eastAsia="宋体" w:hAnsi="宋体"/>
          <w:sz w:val="24"/>
          <w:szCs w:val="24"/>
          <w:highlight w:val="yellow"/>
        </w:rPr>
        <w:t>);</w:t>
      </w:r>
    </w:p>
    <w:p w14:paraId="07F2915C" w14:textId="4D7DDAA0" w:rsidR="00767A83" w:rsidRPr="00767A83" w:rsidRDefault="00767A83" w:rsidP="00767A83">
      <w:pPr>
        <w:pStyle w:val="a8"/>
        <w:adjustRightInd w:val="0"/>
        <w:snapToGrid w:val="0"/>
        <w:spacing w:line="360" w:lineRule="auto"/>
        <w:ind w:left="84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/>
          <w:sz w:val="24"/>
          <w:szCs w:val="24"/>
        </w:rPr>
        <w:tab/>
      </w:r>
      <w:r w:rsidRPr="00767A83">
        <w:rPr>
          <w:rFonts w:ascii="宋体" w:eastAsia="宋体" w:hAnsi="宋体"/>
          <w:sz w:val="24"/>
          <w:szCs w:val="24"/>
        </w:rPr>
        <w:t>(value1_2, value2_2, value3_</w:t>
      </w:r>
      <w:proofErr w:type="gramStart"/>
      <w:r w:rsidRPr="00767A83">
        <w:rPr>
          <w:rFonts w:ascii="宋体" w:eastAsia="宋体" w:hAnsi="宋体"/>
          <w:sz w:val="24"/>
          <w:szCs w:val="24"/>
        </w:rPr>
        <w:t>2,...</w:t>
      </w:r>
      <w:proofErr w:type="gramEnd"/>
      <w:r w:rsidRPr="00767A83">
        <w:rPr>
          <w:rFonts w:ascii="宋体" w:eastAsia="宋体" w:hAnsi="宋体"/>
          <w:sz w:val="24"/>
          <w:szCs w:val="24"/>
        </w:rPr>
        <w:t>),</w:t>
      </w:r>
    </w:p>
    <w:p w14:paraId="416959B9" w14:textId="5FB16019" w:rsidR="00767A83" w:rsidRPr="00767A83" w:rsidRDefault="00000000" w:rsidP="00767A83">
      <w:pPr>
        <w:rPr>
          <w:rFonts w:ascii="Segoe UI" w:eastAsia="宋体" w:hAnsi="Segoe UI" w:cs="Segoe UI"/>
          <w:color w:val="1F2329"/>
          <w:kern w:val="0"/>
          <w:sz w:val="27"/>
          <w:szCs w:val="27"/>
          <w:highlight w:val="yellow"/>
          <w:shd w:val="clear" w:color="auto" w:fill="FFFFFF"/>
        </w:rPr>
      </w:pPr>
      <w:r w:rsidRPr="00684AED">
        <w:rPr>
          <w:rFonts w:ascii="宋体" w:eastAsia="宋体" w:hAnsi="宋体"/>
          <w:sz w:val="24"/>
          <w:szCs w:val="24"/>
        </w:rPr>
        <w:t>Update</w:t>
      </w:r>
      <w:r w:rsidRPr="00684AED">
        <w:rPr>
          <w:rFonts w:ascii="宋体" w:eastAsia="宋体" w:hAnsi="宋体" w:hint="eastAsia"/>
          <w:sz w:val="24"/>
          <w:szCs w:val="24"/>
        </w:rPr>
        <w:t>语句格式</w:t>
      </w:r>
      <w:r w:rsidR="00767A83">
        <w:rPr>
          <w:rFonts w:ascii="宋体" w:eastAsia="宋体" w:hAnsi="宋体" w:hint="eastAsia"/>
          <w:sz w:val="24"/>
          <w:szCs w:val="24"/>
        </w:rPr>
        <w:t>:</w:t>
      </w:r>
      <w:r w:rsidR="00767A83" w:rsidRPr="00767A83">
        <w:rPr>
          <w:rFonts w:ascii="Segoe UI" w:hAnsi="Segoe UI" w:cs="Segoe UI"/>
          <w:color w:val="1F2329"/>
          <w:sz w:val="27"/>
          <w:szCs w:val="27"/>
          <w:shd w:val="clear" w:color="auto" w:fill="FFFFFF"/>
        </w:rPr>
        <w:t xml:space="preserve"> </w:t>
      </w:r>
      <w:r w:rsidR="00767A83" w:rsidRPr="00767A83">
        <w:rPr>
          <w:rFonts w:ascii="Segoe UI" w:eastAsia="宋体" w:hAnsi="Segoe UI" w:cs="Segoe UI"/>
          <w:color w:val="1F2329"/>
          <w:kern w:val="0"/>
          <w:sz w:val="27"/>
          <w:szCs w:val="27"/>
          <w:highlight w:val="yellow"/>
          <w:shd w:val="clear" w:color="auto" w:fill="FFFFFF"/>
        </w:rPr>
        <w:t xml:space="preserve">UPDATE </w:t>
      </w:r>
      <w:proofErr w:type="spellStart"/>
      <w:r w:rsidR="00767A83" w:rsidRPr="00767A83">
        <w:rPr>
          <w:rFonts w:ascii="Segoe UI" w:eastAsia="宋体" w:hAnsi="Segoe UI" w:cs="Segoe UI"/>
          <w:color w:val="1F2329"/>
          <w:kern w:val="0"/>
          <w:sz w:val="27"/>
          <w:szCs w:val="27"/>
          <w:highlight w:val="yellow"/>
          <w:shd w:val="clear" w:color="auto" w:fill="FFFFFF"/>
        </w:rPr>
        <w:t>table_name</w:t>
      </w:r>
      <w:proofErr w:type="spellEnd"/>
    </w:p>
    <w:p w14:paraId="01A3EC9F" w14:textId="77777777" w:rsidR="00767A83" w:rsidRPr="00767A83" w:rsidRDefault="00767A83" w:rsidP="00767A83">
      <w:pPr>
        <w:widowControl/>
        <w:ind w:left="1680" w:firstLine="420"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767A83">
        <w:rPr>
          <w:rFonts w:ascii="Segoe UI" w:eastAsia="宋体" w:hAnsi="Segoe UI" w:cs="Segoe UI"/>
          <w:color w:val="1F2329"/>
          <w:kern w:val="0"/>
          <w:sz w:val="27"/>
          <w:szCs w:val="27"/>
          <w:highlight w:val="yellow"/>
          <w:shd w:val="clear" w:color="auto" w:fill="FFFFFF"/>
        </w:rPr>
        <w:t>SET column1 = value1,</w:t>
      </w:r>
    </w:p>
    <w:p w14:paraId="4591D5A1" w14:textId="4F27B491" w:rsidR="00767A83" w:rsidRPr="00767A83" w:rsidRDefault="00767A83" w:rsidP="00767A83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767A8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</w:t>
      </w:r>
      <w:r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ab/>
      </w:r>
      <w:r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ab/>
      </w:r>
      <w:r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ab/>
      </w:r>
      <w:r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ab/>
      </w:r>
      <w:r w:rsidRPr="00767A8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column2 = value2,-- </w:t>
      </w:r>
      <w:r w:rsidRPr="00767A8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可以继续设置更多要更新的列和对应的值</w:t>
      </w:r>
    </w:p>
    <w:p w14:paraId="596B40A0" w14:textId="77777777" w:rsidR="00767A83" w:rsidRDefault="00767A83" w:rsidP="00767A83">
      <w:pPr>
        <w:pStyle w:val="a8"/>
        <w:adjustRightInd w:val="0"/>
        <w:snapToGrid w:val="0"/>
        <w:spacing w:line="360" w:lineRule="auto"/>
        <w:ind w:left="1680" w:firstLineChars="0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767A83">
        <w:rPr>
          <w:rFonts w:ascii="Segoe UI" w:eastAsia="宋体" w:hAnsi="Segoe UI" w:cs="Segoe UI"/>
          <w:color w:val="1F2329"/>
          <w:kern w:val="0"/>
          <w:sz w:val="27"/>
          <w:szCs w:val="27"/>
          <w:highlight w:val="yellow"/>
          <w:shd w:val="clear" w:color="auto" w:fill="FFFFFF"/>
        </w:rPr>
        <w:t>WHERE condition;</w:t>
      </w:r>
    </w:p>
    <w:p w14:paraId="1C3EE2A8" w14:textId="18F9E87E" w:rsidR="00767A83" w:rsidRPr="00767A83" w:rsidRDefault="00000000" w:rsidP="00767A83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767A83">
        <w:rPr>
          <w:rFonts w:ascii="宋体" w:eastAsia="宋体" w:hAnsi="宋体" w:hint="eastAsia"/>
          <w:sz w:val="24"/>
          <w:szCs w:val="24"/>
        </w:rPr>
        <w:t>基于嵌套</w:t>
      </w:r>
      <w:r w:rsidRPr="00767A83">
        <w:rPr>
          <w:rFonts w:ascii="宋体" w:eastAsia="宋体" w:hAnsi="宋体"/>
          <w:sz w:val="24"/>
          <w:szCs w:val="24"/>
        </w:rPr>
        <w:t>子查询</w:t>
      </w:r>
      <w:r w:rsidRPr="00767A83">
        <w:rPr>
          <w:rFonts w:ascii="宋体" w:eastAsia="宋体" w:hAnsi="宋体" w:hint="eastAsia"/>
          <w:sz w:val="24"/>
          <w:szCs w:val="24"/>
        </w:rPr>
        <w:t>的</w:t>
      </w:r>
      <w:r w:rsidRPr="00767A83">
        <w:rPr>
          <w:rFonts w:ascii="宋体" w:eastAsia="宋体" w:hAnsi="宋体"/>
          <w:sz w:val="24"/>
          <w:szCs w:val="24"/>
        </w:rPr>
        <w:t>Update</w:t>
      </w:r>
      <w:r w:rsidR="00767A83">
        <w:rPr>
          <w:rFonts w:ascii="宋体" w:eastAsia="宋体" w:hAnsi="宋体" w:hint="eastAsia"/>
          <w:sz w:val="24"/>
          <w:szCs w:val="24"/>
        </w:rPr>
        <w:t>:</w:t>
      </w:r>
      <w:r w:rsidR="00767A83" w:rsidRPr="00767A83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</w:t>
      </w:r>
      <w:r w:rsidR="00767A83" w:rsidRPr="00767A83">
        <w:rPr>
          <w:rFonts w:ascii="宋体" w:eastAsia="宋体" w:hAnsi="宋体"/>
          <w:sz w:val="24"/>
          <w:szCs w:val="24"/>
        </w:rPr>
        <w:t xml:space="preserve">UPDATE </w:t>
      </w:r>
      <w:proofErr w:type="spellStart"/>
      <w:r w:rsidR="00767A83" w:rsidRPr="00767A83">
        <w:rPr>
          <w:rFonts w:ascii="宋体" w:eastAsia="宋体" w:hAnsi="宋体"/>
          <w:sz w:val="24"/>
          <w:szCs w:val="24"/>
        </w:rPr>
        <w:t>table_name</w:t>
      </w:r>
      <w:proofErr w:type="spellEnd"/>
    </w:p>
    <w:p w14:paraId="338A04FF" w14:textId="5B622850" w:rsidR="00767A83" w:rsidRPr="00767A83" w:rsidRDefault="00767A83" w:rsidP="00767A83">
      <w:pPr>
        <w:adjustRightInd w:val="0"/>
        <w:snapToGrid w:val="0"/>
        <w:spacing w:line="360" w:lineRule="auto"/>
        <w:ind w:left="1680" w:firstLine="420"/>
        <w:rPr>
          <w:rFonts w:ascii="宋体" w:eastAsia="宋体" w:hAnsi="宋体"/>
          <w:sz w:val="24"/>
          <w:szCs w:val="24"/>
        </w:rPr>
      </w:pPr>
      <w:r w:rsidRPr="00767A83">
        <w:rPr>
          <w:rFonts w:ascii="宋体" w:eastAsia="宋体" w:hAnsi="宋体"/>
          <w:sz w:val="24"/>
          <w:szCs w:val="24"/>
        </w:rPr>
        <w:t>SET column1 = (subquery1),</w:t>
      </w:r>
      <w:r>
        <w:rPr>
          <w:rFonts w:ascii="宋体" w:eastAsia="宋体" w:hAnsi="宋体" w:hint="eastAsia"/>
          <w:sz w:val="24"/>
          <w:szCs w:val="24"/>
        </w:rPr>
        <w:t>--嵌套子查询语句</w:t>
      </w:r>
    </w:p>
    <w:p w14:paraId="6A9C1FA2" w14:textId="626CDFB7" w:rsidR="00767A83" w:rsidRPr="00767A83" w:rsidRDefault="00767A83" w:rsidP="00767A83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767A83"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767A83">
        <w:rPr>
          <w:rFonts w:ascii="宋体" w:eastAsia="宋体" w:hAnsi="宋体"/>
          <w:sz w:val="24"/>
          <w:szCs w:val="24"/>
        </w:rPr>
        <w:t xml:space="preserve"> column2 = (subquery2),-- 可以继续设置更多基于子查询更新的列</w:t>
      </w:r>
    </w:p>
    <w:p w14:paraId="1F5502FA" w14:textId="16886AE7" w:rsidR="00767A83" w:rsidRDefault="00767A83" w:rsidP="00767A83">
      <w:pPr>
        <w:adjustRightInd w:val="0"/>
        <w:snapToGrid w:val="0"/>
        <w:spacing w:line="360" w:lineRule="auto"/>
        <w:ind w:left="1680" w:firstLine="420"/>
        <w:rPr>
          <w:rFonts w:ascii="宋体" w:eastAsia="宋体" w:hAnsi="宋体"/>
          <w:sz w:val="24"/>
          <w:szCs w:val="24"/>
        </w:rPr>
      </w:pPr>
      <w:r w:rsidRPr="00767A83">
        <w:rPr>
          <w:rFonts w:ascii="宋体" w:eastAsia="宋体" w:hAnsi="宋体"/>
          <w:sz w:val="24"/>
          <w:szCs w:val="24"/>
        </w:rPr>
        <w:t>WHERE condition;</w:t>
      </w:r>
    </w:p>
    <w:p w14:paraId="2A9C85DC" w14:textId="77777777" w:rsidR="00767A83" w:rsidRPr="00767A83" w:rsidRDefault="00767A83" w:rsidP="00767A83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  <w:highlight w:val="yellow"/>
        </w:rPr>
      </w:pPr>
      <w:r>
        <w:rPr>
          <w:rFonts w:ascii="宋体" w:eastAsia="宋体" w:hAnsi="宋体" w:hint="eastAsia"/>
          <w:sz w:val="24"/>
          <w:szCs w:val="24"/>
        </w:rPr>
        <w:t>例子：</w:t>
      </w:r>
      <w:r w:rsidRPr="00767A83">
        <w:rPr>
          <w:rFonts w:ascii="宋体" w:eastAsia="宋体" w:hAnsi="宋体"/>
          <w:sz w:val="24"/>
          <w:szCs w:val="24"/>
          <w:highlight w:val="yellow"/>
        </w:rPr>
        <w:t>UPDATE employees</w:t>
      </w:r>
    </w:p>
    <w:p w14:paraId="51C824B5" w14:textId="2BBE6BD3" w:rsidR="00767A83" w:rsidRPr="00767A83" w:rsidRDefault="00767A83" w:rsidP="00767A83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  <w:highlight w:val="yellow"/>
        </w:rPr>
      </w:pPr>
      <w:r w:rsidRPr="00767A83">
        <w:rPr>
          <w:rFonts w:ascii="宋体" w:eastAsia="宋体" w:hAnsi="宋体"/>
          <w:sz w:val="24"/>
          <w:szCs w:val="24"/>
          <w:highlight w:val="yellow"/>
        </w:rPr>
        <w:t>SET salary</w:t>
      </w:r>
      <w:proofErr w:type="gramStart"/>
      <w:r w:rsidRPr="00767A83">
        <w:rPr>
          <w:rFonts w:ascii="宋体" w:eastAsia="宋体" w:hAnsi="宋体"/>
          <w:sz w:val="24"/>
          <w:szCs w:val="24"/>
          <w:highlight w:val="yellow"/>
        </w:rPr>
        <w:t>=(</w:t>
      </w:r>
      <w:proofErr w:type="gramEnd"/>
      <w:r w:rsidRPr="00767A83">
        <w:rPr>
          <w:rFonts w:ascii="宋体" w:eastAsia="宋体" w:hAnsi="宋体"/>
          <w:sz w:val="24"/>
          <w:szCs w:val="24"/>
          <w:highlight w:val="yellow"/>
        </w:rPr>
        <w:t xml:space="preserve">SELECT AVG(salary) FROM </w:t>
      </w:r>
      <w:proofErr w:type="spellStart"/>
      <w:r w:rsidRPr="00767A83">
        <w:rPr>
          <w:rFonts w:ascii="宋体" w:eastAsia="宋体" w:hAnsi="宋体"/>
          <w:sz w:val="24"/>
          <w:szCs w:val="24"/>
          <w:highlight w:val="yellow"/>
        </w:rPr>
        <w:t>another_table</w:t>
      </w:r>
      <w:proofErr w:type="spellEnd"/>
      <w:r w:rsidRPr="00767A83">
        <w:rPr>
          <w:rFonts w:ascii="宋体" w:eastAsia="宋体" w:hAnsi="宋体"/>
          <w:sz w:val="24"/>
          <w:szCs w:val="24"/>
          <w:highlight w:val="yellow"/>
        </w:rPr>
        <w:t xml:space="preserve"> WHERE department = </w:t>
      </w:r>
      <w:proofErr w:type="spellStart"/>
      <w:r w:rsidRPr="00767A83">
        <w:rPr>
          <w:rFonts w:ascii="宋体" w:eastAsia="宋体" w:hAnsi="宋体"/>
          <w:sz w:val="24"/>
          <w:szCs w:val="24"/>
          <w:highlight w:val="yellow"/>
        </w:rPr>
        <w:t>employees.department</w:t>
      </w:r>
      <w:proofErr w:type="spellEnd"/>
      <w:r w:rsidRPr="00767A83">
        <w:rPr>
          <w:rFonts w:ascii="宋体" w:eastAsia="宋体" w:hAnsi="宋体"/>
          <w:sz w:val="24"/>
          <w:szCs w:val="24"/>
          <w:highlight w:val="yellow"/>
        </w:rPr>
        <w:t>)</w:t>
      </w:r>
    </w:p>
    <w:p w14:paraId="7EBDFAB7" w14:textId="06352127" w:rsidR="00767A83" w:rsidRPr="00767A83" w:rsidRDefault="00767A83" w:rsidP="00767A83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767A83">
        <w:rPr>
          <w:rFonts w:ascii="宋体" w:eastAsia="宋体" w:hAnsi="宋体"/>
          <w:sz w:val="24"/>
          <w:szCs w:val="24"/>
          <w:highlight w:val="yellow"/>
        </w:rPr>
        <w:t>WHERE age &gt; 30;</w:t>
      </w:r>
    </w:p>
    <w:p w14:paraId="60ED8444" w14:textId="77777777" w:rsidR="002A4C56" w:rsidRPr="00684AED" w:rsidRDefault="00000000" w:rsidP="00767A83">
      <w:pPr>
        <w:pStyle w:val="a8"/>
        <w:adjustRightInd w:val="0"/>
        <w:snapToGrid w:val="0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684AED">
        <w:rPr>
          <w:rFonts w:ascii="宋体" w:eastAsia="宋体" w:hAnsi="宋体"/>
          <w:sz w:val="24"/>
          <w:szCs w:val="24"/>
        </w:rPr>
        <w:t>Delete</w:t>
      </w:r>
      <w:r w:rsidRPr="00684AED">
        <w:rPr>
          <w:rFonts w:ascii="宋体" w:eastAsia="宋体" w:hAnsi="宋体" w:hint="eastAsia"/>
          <w:sz w:val="24"/>
          <w:szCs w:val="24"/>
        </w:rPr>
        <w:t>语句格式，基于嵌套</w:t>
      </w:r>
      <w:r w:rsidRPr="00684AED">
        <w:rPr>
          <w:rFonts w:ascii="宋体" w:eastAsia="宋体" w:hAnsi="宋体"/>
          <w:sz w:val="24"/>
          <w:szCs w:val="24"/>
        </w:rPr>
        <w:t>子查询</w:t>
      </w:r>
      <w:r w:rsidRPr="00684AED">
        <w:rPr>
          <w:rFonts w:ascii="宋体" w:eastAsia="宋体" w:hAnsi="宋体" w:hint="eastAsia"/>
          <w:sz w:val="24"/>
          <w:szCs w:val="24"/>
        </w:rPr>
        <w:t>的</w:t>
      </w:r>
      <w:r w:rsidRPr="00684AED">
        <w:rPr>
          <w:rFonts w:ascii="宋体" w:eastAsia="宋体" w:hAnsi="宋体"/>
          <w:sz w:val="24"/>
          <w:szCs w:val="24"/>
        </w:rPr>
        <w:t>Delete</w:t>
      </w:r>
    </w:p>
    <w:p w14:paraId="4E039665" w14:textId="77777777" w:rsidR="002A4C56" w:rsidRPr="00767A83" w:rsidRDefault="00000000" w:rsidP="00684AED">
      <w:pPr>
        <w:pStyle w:val="a8"/>
        <w:adjustRightInd w:val="0"/>
        <w:snapToGrid w:val="0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  <w:highlight w:val="yellow"/>
        </w:rPr>
      </w:pPr>
      <w:r w:rsidRPr="00767A83">
        <w:rPr>
          <w:rFonts w:ascii="宋体" w:eastAsia="宋体" w:hAnsi="宋体"/>
          <w:sz w:val="24"/>
          <w:szCs w:val="24"/>
          <w:highlight w:val="yellow"/>
        </w:rPr>
        <w:t>Delete from score</w:t>
      </w:r>
    </w:p>
    <w:p w14:paraId="4DB68439" w14:textId="77777777" w:rsidR="002A4C56" w:rsidRPr="00684AED" w:rsidRDefault="00000000" w:rsidP="00684AED">
      <w:pPr>
        <w:pStyle w:val="a8"/>
        <w:adjustRightInd w:val="0"/>
        <w:snapToGrid w:val="0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767A83">
        <w:rPr>
          <w:rFonts w:ascii="宋体" w:eastAsia="宋体" w:hAnsi="宋体"/>
          <w:sz w:val="24"/>
          <w:szCs w:val="24"/>
          <w:highlight w:val="yellow"/>
        </w:rPr>
        <w:t xml:space="preserve">where </w:t>
      </w:r>
      <w:proofErr w:type="spellStart"/>
      <w:r w:rsidRPr="00767A83">
        <w:rPr>
          <w:rFonts w:ascii="宋体" w:eastAsia="宋体" w:hAnsi="宋体"/>
          <w:sz w:val="24"/>
          <w:szCs w:val="24"/>
          <w:highlight w:val="yellow"/>
        </w:rPr>
        <w:t>student_id</w:t>
      </w:r>
      <w:proofErr w:type="spellEnd"/>
      <w:r w:rsidRPr="00767A83">
        <w:rPr>
          <w:rFonts w:ascii="宋体" w:eastAsia="宋体" w:hAnsi="宋体"/>
          <w:sz w:val="24"/>
          <w:szCs w:val="24"/>
          <w:highlight w:val="yellow"/>
        </w:rPr>
        <w:t xml:space="preserve">=(select </w:t>
      </w:r>
      <w:proofErr w:type="spellStart"/>
      <w:r w:rsidRPr="00767A83">
        <w:rPr>
          <w:rFonts w:ascii="宋体" w:eastAsia="宋体" w:hAnsi="宋体"/>
          <w:sz w:val="24"/>
          <w:szCs w:val="24"/>
          <w:highlight w:val="yellow"/>
        </w:rPr>
        <w:t>student_id</w:t>
      </w:r>
      <w:proofErr w:type="spellEnd"/>
      <w:r w:rsidRPr="00767A83">
        <w:rPr>
          <w:rFonts w:ascii="宋体" w:eastAsia="宋体" w:hAnsi="宋体"/>
          <w:sz w:val="24"/>
          <w:szCs w:val="24"/>
          <w:highlight w:val="yellow"/>
        </w:rPr>
        <w:t xml:space="preserve"> from student where name='汪</w:t>
      </w:r>
      <w:r w:rsidRPr="00767A83">
        <w:rPr>
          <w:rFonts w:ascii="宋体" w:eastAsia="宋体" w:hAnsi="宋体" w:hint="eastAsia"/>
          <w:sz w:val="24"/>
          <w:szCs w:val="24"/>
          <w:highlight w:val="yellow"/>
        </w:rPr>
        <w:t>铭</w:t>
      </w:r>
      <w:r w:rsidRPr="00767A83">
        <w:rPr>
          <w:rFonts w:ascii="宋体" w:eastAsia="宋体" w:hAnsi="宋体"/>
          <w:sz w:val="24"/>
          <w:szCs w:val="24"/>
          <w:highlight w:val="yellow"/>
        </w:rPr>
        <w:t>')</w:t>
      </w:r>
    </w:p>
    <w:p w14:paraId="4D105A7D" w14:textId="04F62B90" w:rsidR="002A4C56" w:rsidRPr="00684AED" w:rsidRDefault="00000000" w:rsidP="00684AED">
      <w:pPr>
        <w:pStyle w:val="a8"/>
        <w:numPr>
          <w:ilvl w:val="0"/>
          <w:numId w:val="7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4AED">
        <w:rPr>
          <w:rFonts w:ascii="宋体" w:eastAsia="宋体" w:hAnsi="宋体" w:hint="eastAsia"/>
          <w:sz w:val="24"/>
          <w:szCs w:val="24"/>
        </w:rPr>
        <w:t>简单查询：</w:t>
      </w:r>
      <w:r w:rsidRPr="00CB0543">
        <w:rPr>
          <w:rFonts w:ascii="宋体" w:eastAsia="宋体" w:hAnsi="宋体" w:hint="eastAsia"/>
          <w:sz w:val="24"/>
          <w:szCs w:val="24"/>
          <w:highlight w:val="yellow"/>
        </w:rPr>
        <w:t>分组</w:t>
      </w:r>
      <w:r w:rsidR="00767A83" w:rsidRPr="00CB0543">
        <w:rPr>
          <w:rFonts w:ascii="宋体" w:eastAsia="宋体" w:hAnsi="宋体" w:hint="eastAsia"/>
          <w:sz w:val="24"/>
          <w:szCs w:val="24"/>
          <w:highlight w:val="yellow"/>
        </w:rPr>
        <w:t>group by</w:t>
      </w:r>
      <w:r w:rsidRPr="00CB0543">
        <w:rPr>
          <w:rFonts w:ascii="宋体" w:eastAsia="宋体" w:hAnsi="宋体" w:hint="eastAsia"/>
          <w:sz w:val="24"/>
          <w:szCs w:val="24"/>
          <w:highlight w:val="yellow"/>
        </w:rPr>
        <w:t>、排序</w:t>
      </w:r>
      <w:r w:rsidR="00767A83" w:rsidRPr="00CB0543">
        <w:rPr>
          <w:rFonts w:ascii="宋体" w:eastAsia="宋体" w:hAnsi="宋体" w:hint="eastAsia"/>
          <w:sz w:val="24"/>
          <w:szCs w:val="24"/>
          <w:highlight w:val="yellow"/>
        </w:rPr>
        <w:t>order by</w:t>
      </w:r>
    </w:p>
    <w:p w14:paraId="411ECD0A" w14:textId="1FA14AD4" w:rsidR="002A4C56" w:rsidRPr="00684AED" w:rsidRDefault="00000000" w:rsidP="00684AED">
      <w:pPr>
        <w:pStyle w:val="a8"/>
        <w:numPr>
          <w:ilvl w:val="0"/>
          <w:numId w:val="7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4AED">
        <w:rPr>
          <w:rFonts w:ascii="宋体" w:eastAsia="宋体" w:hAnsi="宋体" w:hint="eastAsia"/>
          <w:sz w:val="24"/>
          <w:szCs w:val="24"/>
        </w:rPr>
        <w:t>模糊查询：</w:t>
      </w:r>
      <w:r w:rsidRPr="00CB0543">
        <w:rPr>
          <w:rFonts w:ascii="宋体" w:eastAsia="宋体" w:hAnsi="宋体"/>
          <w:sz w:val="24"/>
          <w:szCs w:val="24"/>
          <w:highlight w:val="yellow"/>
        </w:rPr>
        <w:t xml:space="preserve">关键字  like   通配符   %  </w:t>
      </w:r>
      <w:r w:rsidR="00767A83" w:rsidRPr="00CB0543">
        <w:rPr>
          <w:rFonts w:ascii="宋体" w:eastAsia="宋体" w:hAnsi="宋体" w:hint="eastAsia"/>
          <w:sz w:val="24"/>
          <w:szCs w:val="24"/>
          <w:highlight w:val="yellow"/>
        </w:rPr>
        <w:t xml:space="preserve"> </w:t>
      </w:r>
      <w:r w:rsidRPr="00CB0543">
        <w:rPr>
          <w:rFonts w:ascii="宋体" w:eastAsia="宋体" w:hAnsi="宋体"/>
          <w:sz w:val="24"/>
          <w:szCs w:val="24"/>
          <w:highlight w:val="yellow"/>
        </w:rPr>
        <w:t>_</w:t>
      </w:r>
      <w:r w:rsidR="00767A83" w:rsidRPr="00CB0543">
        <w:rPr>
          <w:rFonts w:ascii="宋体" w:eastAsia="宋体" w:hAnsi="宋体" w:hint="eastAsia"/>
          <w:sz w:val="24"/>
          <w:szCs w:val="24"/>
          <w:highlight w:val="yellow"/>
        </w:rPr>
        <w:t>(单个字符)</w:t>
      </w:r>
    </w:p>
    <w:p w14:paraId="557F3874" w14:textId="77777777" w:rsidR="002A4C56" w:rsidRPr="00684AED" w:rsidRDefault="00000000" w:rsidP="00684AED">
      <w:pPr>
        <w:pStyle w:val="a8"/>
        <w:numPr>
          <w:ilvl w:val="0"/>
          <w:numId w:val="7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4AED">
        <w:rPr>
          <w:rFonts w:ascii="宋体" w:eastAsia="宋体" w:hAnsi="宋体" w:hint="eastAsia"/>
          <w:sz w:val="24"/>
          <w:szCs w:val="24"/>
        </w:rPr>
        <w:t>内连接查询：4张表连接，</w:t>
      </w:r>
      <w:r w:rsidRPr="00DA1157">
        <w:rPr>
          <w:rFonts w:ascii="宋体" w:eastAsia="宋体" w:hAnsi="宋体" w:hint="eastAsia"/>
          <w:sz w:val="24"/>
          <w:szCs w:val="24"/>
          <w:highlight w:val="yellow"/>
        </w:rPr>
        <w:t>用在视图</w:t>
      </w:r>
    </w:p>
    <w:p w14:paraId="1E490C3C" w14:textId="77777777" w:rsidR="002A4C56" w:rsidRPr="00684AED" w:rsidRDefault="00000000" w:rsidP="00684AED">
      <w:pPr>
        <w:pStyle w:val="a8"/>
        <w:numPr>
          <w:ilvl w:val="0"/>
          <w:numId w:val="7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4AED">
        <w:rPr>
          <w:rFonts w:ascii="宋体" w:eastAsia="宋体" w:hAnsi="宋体" w:hint="eastAsia"/>
          <w:sz w:val="24"/>
          <w:szCs w:val="24"/>
        </w:rPr>
        <w:t>嵌套子查询（</w:t>
      </w:r>
      <w:r w:rsidRPr="00DA1157">
        <w:rPr>
          <w:rFonts w:ascii="宋体" w:eastAsia="宋体" w:hAnsi="宋体" w:hint="eastAsia"/>
          <w:b/>
          <w:bCs/>
          <w:sz w:val="24"/>
          <w:szCs w:val="24"/>
          <w:highlight w:val="yellow"/>
        </w:rPr>
        <w:t>子查询可独立执行</w:t>
      </w:r>
      <w:r w:rsidRPr="00684AED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Pr="00DA1157">
        <w:rPr>
          <w:rFonts w:ascii="宋体" w:eastAsia="宋体" w:hAnsi="宋体" w:hint="eastAsia"/>
          <w:sz w:val="24"/>
          <w:szCs w:val="24"/>
          <w:highlight w:val="yellow"/>
        </w:rPr>
        <w:t>先执行子查询，将结果用于父查询，</w:t>
      </w:r>
      <w:r w:rsidRPr="00DA1157">
        <w:rPr>
          <w:rFonts w:ascii="宋体" w:eastAsia="宋体" w:hAnsi="宋体" w:hint="eastAsia"/>
          <w:b/>
          <w:bCs/>
          <w:sz w:val="24"/>
          <w:szCs w:val="24"/>
          <w:highlight w:val="yellow"/>
        </w:rPr>
        <w:t>共执行</w:t>
      </w:r>
      <w:r w:rsidRPr="00DA1157">
        <w:rPr>
          <w:rFonts w:ascii="宋体" w:eastAsia="宋体" w:hAnsi="宋体" w:hint="eastAsia"/>
          <w:sz w:val="24"/>
          <w:szCs w:val="24"/>
          <w:highlight w:val="yellow"/>
        </w:rPr>
        <w:t xml:space="preserve"> </w:t>
      </w:r>
      <w:r w:rsidRPr="00DA1157">
        <w:rPr>
          <w:rFonts w:ascii="宋体" w:eastAsia="宋体" w:hAnsi="宋体"/>
          <w:sz w:val="24"/>
          <w:szCs w:val="24"/>
          <w:highlight w:val="yellow"/>
        </w:rPr>
        <w:t>2</w:t>
      </w:r>
      <w:r w:rsidRPr="00DA1157">
        <w:rPr>
          <w:rFonts w:ascii="宋体" w:eastAsia="宋体" w:hAnsi="宋体" w:hint="eastAsia"/>
          <w:sz w:val="24"/>
          <w:szCs w:val="24"/>
          <w:highlight w:val="yellow"/>
        </w:rPr>
        <w:t>次查询</w:t>
      </w:r>
      <w:r w:rsidRPr="00684AED">
        <w:rPr>
          <w:rFonts w:ascii="宋体" w:eastAsia="宋体" w:hAnsi="宋体" w:hint="eastAsia"/>
          <w:sz w:val="24"/>
          <w:szCs w:val="24"/>
        </w:rPr>
        <w:t>）</w:t>
      </w:r>
    </w:p>
    <w:p w14:paraId="6439C9A7" w14:textId="77777777" w:rsidR="002A4C56" w:rsidRPr="00684AED" w:rsidRDefault="002A4C56" w:rsidP="00684AED">
      <w:pPr>
        <w:pStyle w:val="a8"/>
        <w:adjustRightInd w:val="0"/>
        <w:snapToGrid w:val="0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</w:p>
    <w:p w14:paraId="2C31EAA6" w14:textId="77777777" w:rsidR="002A4C56" w:rsidRPr="00684AED" w:rsidRDefault="00000000" w:rsidP="00684AED">
      <w:pPr>
        <w:adjustRightInd w:val="0"/>
        <w:snapToGrid w:val="0"/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684AED">
        <w:rPr>
          <w:rFonts w:ascii="宋体" w:eastAsia="宋体" w:hAnsi="宋体" w:hint="eastAsia"/>
          <w:sz w:val="24"/>
          <w:szCs w:val="24"/>
        </w:rPr>
        <w:t>模块4</w:t>
      </w:r>
      <w:r w:rsidRPr="00684AED">
        <w:rPr>
          <w:rFonts w:ascii="宋体" w:eastAsia="宋体" w:hAnsi="宋体"/>
          <w:sz w:val="24"/>
          <w:szCs w:val="24"/>
        </w:rPr>
        <w:t xml:space="preserve">  </w:t>
      </w:r>
      <w:r w:rsidRPr="00684AED">
        <w:rPr>
          <w:rFonts w:ascii="宋体" w:eastAsia="宋体" w:hAnsi="宋体" w:hint="eastAsia"/>
          <w:sz w:val="24"/>
          <w:szCs w:val="24"/>
        </w:rPr>
        <w:t>数据库编程</w:t>
      </w:r>
    </w:p>
    <w:p w14:paraId="70FBAE18" w14:textId="2D36AE62" w:rsidR="00DA1157" w:rsidRPr="00DA1157" w:rsidRDefault="00000000" w:rsidP="00684AED">
      <w:pPr>
        <w:pStyle w:val="a8"/>
        <w:numPr>
          <w:ilvl w:val="0"/>
          <w:numId w:val="8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A1157">
        <w:rPr>
          <w:rFonts w:ascii="宋体" w:eastAsia="宋体" w:hAnsi="宋体"/>
          <w:sz w:val="24"/>
          <w:szCs w:val="24"/>
          <w:highlight w:val="yellow"/>
        </w:rPr>
        <w:t>全局变量</w:t>
      </w:r>
      <w:r w:rsidR="00DA1157" w:rsidRPr="00DA1157">
        <w:rPr>
          <w:rFonts w:ascii="宋体" w:eastAsia="宋体" w:hAnsi="宋体"/>
          <w:sz w:val="24"/>
          <w:szCs w:val="24"/>
          <w:highlight w:val="yellow"/>
        </w:rPr>
        <w:t>SET GLOBAL 变量名 = 值;</w:t>
      </w:r>
      <w:r w:rsidRPr="00DA1157">
        <w:rPr>
          <w:rFonts w:ascii="宋体" w:eastAsia="宋体" w:hAnsi="宋体"/>
          <w:sz w:val="24"/>
          <w:szCs w:val="24"/>
          <w:highlight w:val="yellow"/>
        </w:rPr>
        <w:t xml:space="preserve">    </w:t>
      </w:r>
      <w:r w:rsidRPr="00DA1157">
        <w:rPr>
          <w:rFonts w:ascii="宋体" w:eastAsia="宋体" w:hAnsi="宋体" w:hint="eastAsia"/>
          <w:sz w:val="24"/>
          <w:szCs w:val="24"/>
          <w:highlight w:val="yellow"/>
        </w:rPr>
        <w:t>用户</w:t>
      </w:r>
      <w:r w:rsidRPr="00DA1157">
        <w:rPr>
          <w:rFonts w:ascii="宋体" w:eastAsia="宋体" w:hAnsi="宋体"/>
          <w:sz w:val="24"/>
          <w:szCs w:val="24"/>
          <w:highlight w:val="yellow"/>
        </w:rPr>
        <w:t>变量@</w:t>
      </w:r>
      <w:r w:rsidRPr="00DA1157">
        <w:rPr>
          <w:rFonts w:ascii="宋体" w:eastAsia="宋体" w:hAnsi="宋体" w:hint="eastAsia"/>
          <w:sz w:val="24"/>
          <w:szCs w:val="24"/>
          <w:highlight w:val="yellow"/>
        </w:rPr>
        <w:t>（</w:t>
      </w:r>
      <w:r w:rsidRPr="00DA1157">
        <w:rPr>
          <w:rFonts w:ascii="宋体" w:eastAsia="宋体" w:hAnsi="宋体"/>
          <w:sz w:val="24"/>
          <w:szCs w:val="24"/>
          <w:highlight w:val="yellow"/>
        </w:rPr>
        <w:t>赋值</w:t>
      </w:r>
      <w:r w:rsidRPr="00DA1157">
        <w:rPr>
          <w:rFonts w:ascii="宋体" w:eastAsia="宋体" w:hAnsi="宋体" w:hint="eastAsia"/>
          <w:sz w:val="24"/>
          <w:szCs w:val="24"/>
          <w:highlight w:val="yellow"/>
        </w:rPr>
        <w:t>）</w:t>
      </w:r>
      <w:r w:rsidR="00DA1157" w:rsidRPr="00DA1157">
        <w:rPr>
          <w:rFonts w:ascii="宋体" w:eastAsia="宋体" w:hAnsi="宋体"/>
          <w:sz w:val="24"/>
          <w:szCs w:val="24"/>
          <w:highlight w:val="yellow"/>
        </w:rPr>
        <w:t>SET @变量名 = 值;</w:t>
      </w:r>
      <w:r w:rsidR="00DA1157">
        <w:rPr>
          <w:rFonts w:ascii="宋体" w:eastAsia="宋体" w:hAnsi="宋体" w:hint="eastAsia"/>
          <w:sz w:val="24"/>
          <w:szCs w:val="24"/>
          <w:highlight w:val="yellow"/>
        </w:rPr>
        <w:t xml:space="preserve"> </w:t>
      </w:r>
      <w:r w:rsidRPr="00DA1157">
        <w:rPr>
          <w:rFonts w:ascii="宋体" w:eastAsia="宋体" w:hAnsi="宋体" w:hint="eastAsia"/>
          <w:sz w:val="24"/>
          <w:szCs w:val="24"/>
          <w:highlight w:val="yellow"/>
        </w:rPr>
        <w:t xml:space="preserve"> </w:t>
      </w:r>
      <w:r w:rsidRPr="00DA1157">
        <w:rPr>
          <w:rFonts w:ascii="宋体" w:eastAsia="宋体" w:hAnsi="宋体"/>
          <w:sz w:val="24"/>
          <w:szCs w:val="24"/>
          <w:highlight w:val="yellow"/>
        </w:rPr>
        <w:t xml:space="preserve"> </w:t>
      </w:r>
    </w:p>
    <w:p w14:paraId="4198BEEA" w14:textId="20BDF644" w:rsidR="00DA1157" w:rsidRDefault="00000000" w:rsidP="00DA1157">
      <w:pPr>
        <w:pStyle w:val="a8"/>
        <w:adjustRightInd w:val="0"/>
        <w:snapToGrid w:val="0"/>
        <w:spacing w:line="360" w:lineRule="auto"/>
        <w:ind w:left="420" w:firstLine="480"/>
        <w:rPr>
          <w:rFonts w:ascii="宋体" w:eastAsia="宋体" w:hAnsi="宋体"/>
          <w:sz w:val="24"/>
          <w:szCs w:val="24"/>
          <w:highlight w:val="yellow"/>
        </w:rPr>
      </w:pPr>
      <w:r w:rsidRPr="00DA1157">
        <w:rPr>
          <w:rFonts w:ascii="宋体" w:eastAsia="宋体" w:hAnsi="宋体" w:hint="eastAsia"/>
          <w:sz w:val="24"/>
          <w:szCs w:val="24"/>
          <w:highlight w:val="yellow"/>
        </w:rPr>
        <w:t>局部变量（定义、赋值）</w:t>
      </w:r>
      <w:r w:rsidR="00DA1157">
        <w:rPr>
          <w:rFonts w:ascii="宋体" w:eastAsia="宋体" w:hAnsi="宋体" w:hint="eastAsia"/>
          <w:sz w:val="24"/>
          <w:szCs w:val="24"/>
          <w:highlight w:val="yellow"/>
        </w:rPr>
        <w:t>:</w:t>
      </w:r>
    </w:p>
    <w:p w14:paraId="1D81FDA8" w14:textId="3F456D1B" w:rsidR="00DA1157" w:rsidRDefault="00DA1157" w:rsidP="00DA1157">
      <w:pPr>
        <w:pStyle w:val="a8"/>
        <w:adjustRightInd w:val="0"/>
        <w:snapToGrid w:val="0"/>
        <w:spacing w:line="360" w:lineRule="auto"/>
        <w:ind w:left="420" w:firstLine="480"/>
        <w:rPr>
          <w:rFonts w:ascii="宋体" w:eastAsia="宋体" w:hAnsi="宋体"/>
          <w:sz w:val="24"/>
          <w:szCs w:val="24"/>
          <w:highlight w:val="yellow"/>
        </w:rPr>
      </w:pPr>
      <w:r w:rsidRPr="00DA1157">
        <w:rPr>
          <w:rFonts w:ascii="宋体" w:eastAsia="宋体" w:hAnsi="宋体"/>
          <w:sz w:val="24"/>
          <w:szCs w:val="24"/>
          <w:highlight w:val="yellow"/>
        </w:rPr>
        <w:t>DELIMITER</w:t>
      </w:r>
      <w:r>
        <w:rPr>
          <w:rFonts w:ascii="宋体" w:eastAsia="宋体" w:hAnsi="宋体" w:hint="eastAsia"/>
          <w:sz w:val="24"/>
          <w:szCs w:val="24"/>
          <w:highlight w:val="yellow"/>
        </w:rPr>
        <w:t xml:space="preserve"> //</w:t>
      </w:r>
    </w:p>
    <w:p w14:paraId="12D58461" w14:textId="09DEC0D7" w:rsidR="00DA1157" w:rsidRPr="00DA1157" w:rsidRDefault="00DA1157" w:rsidP="00DA1157">
      <w:pPr>
        <w:pStyle w:val="a8"/>
        <w:adjustRightInd w:val="0"/>
        <w:snapToGrid w:val="0"/>
        <w:spacing w:line="360" w:lineRule="auto"/>
        <w:ind w:left="420" w:firstLine="480"/>
        <w:rPr>
          <w:rFonts w:ascii="宋体" w:eastAsia="宋体" w:hAnsi="宋体"/>
          <w:sz w:val="24"/>
          <w:szCs w:val="24"/>
          <w:highlight w:val="yellow"/>
        </w:rPr>
      </w:pPr>
      <w:r w:rsidRPr="00DA1157">
        <w:rPr>
          <w:rFonts w:ascii="宋体" w:eastAsia="宋体" w:hAnsi="宋体"/>
          <w:sz w:val="24"/>
          <w:szCs w:val="24"/>
          <w:highlight w:val="yellow"/>
        </w:rPr>
        <w:t xml:space="preserve">CREATE PROCEDURE </w:t>
      </w:r>
      <w:proofErr w:type="spellStart"/>
      <w:r w:rsidRPr="00DA1157">
        <w:rPr>
          <w:rFonts w:ascii="宋体" w:eastAsia="宋体" w:hAnsi="宋体"/>
          <w:sz w:val="24"/>
          <w:szCs w:val="24"/>
          <w:highlight w:val="yellow"/>
        </w:rPr>
        <w:t>example_</w:t>
      </w:r>
      <w:proofErr w:type="gramStart"/>
      <w:r w:rsidRPr="00DA1157">
        <w:rPr>
          <w:rFonts w:ascii="宋体" w:eastAsia="宋体" w:hAnsi="宋体"/>
          <w:sz w:val="24"/>
          <w:szCs w:val="24"/>
          <w:highlight w:val="yellow"/>
        </w:rPr>
        <w:t>procedure</w:t>
      </w:r>
      <w:proofErr w:type="spellEnd"/>
      <w:r w:rsidRPr="00DA1157">
        <w:rPr>
          <w:rFonts w:ascii="宋体" w:eastAsia="宋体" w:hAnsi="宋体"/>
          <w:sz w:val="24"/>
          <w:szCs w:val="24"/>
          <w:highlight w:val="yellow"/>
        </w:rPr>
        <w:t>(</w:t>
      </w:r>
      <w:proofErr w:type="gramEnd"/>
      <w:r w:rsidRPr="00DA1157">
        <w:rPr>
          <w:rFonts w:ascii="宋体" w:eastAsia="宋体" w:hAnsi="宋体"/>
          <w:sz w:val="24"/>
          <w:szCs w:val="24"/>
          <w:highlight w:val="yellow"/>
        </w:rPr>
        <w:t>)</w:t>
      </w:r>
    </w:p>
    <w:p w14:paraId="24444339" w14:textId="77777777" w:rsidR="00DA1157" w:rsidRPr="00DA1157" w:rsidRDefault="00DA1157" w:rsidP="00DA1157">
      <w:pPr>
        <w:pStyle w:val="a8"/>
        <w:adjustRightInd w:val="0"/>
        <w:snapToGrid w:val="0"/>
        <w:spacing w:line="360" w:lineRule="auto"/>
        <w:ind w:left="420" w:firstLine="480"/>
        <w:rPr>
          <w:rFonts w:ascii="宋体" w:eastAsia="宋体" w:hAnsi="宋体"/>
          <w:sz w:val="24"/>
          <w:szCs w:val="24"/>
          <w:highlight w:val="yellow"/>
        </w:rPr>
      </w:pPr>
      <w:r w:rsidRPr="00DA1157">
        <w:rPr>
          <w:rFonts w:ascii="宋体" w:eastAsia="宋体" w:hAnsi="宋体"/>
          <w:sz w:val="24"/>
          <w:szCs w:val="24"/>
          <w:highlight w:val="yellow"/>
        </w:rPr>
        <w:t>BEGIN</w:t>
      </w:r>
    </w:p>
    <w:p w14:paraId="78CF128C" w14:textId="0258B900" w:rsidR="00DA1157" w:rsidRPr="00DA1157" w:rsidRDefault="00DA1157" w:rsidP="00DA1157">
      <w:pPr>
        <w:pStyle w:val="a8"/>
        <w:adjustRightInd w:val="0"/>
        <w:snapToGrid w:val="0"/>
        <w:spacing w:line="360" w:lineRule="auto"/>
        <w:ind w:left="420" w:firstLine="480"/>
        <w:rPr>
          <w:rFonts w:ascii="宋体" w:eastAsia="宋体" w:hAnsi="宋体"/>
          <w:sz w:val="24"/>
          <w:szCs w:val="24"/>
          <w:highlight w:val="yellow"/>
        </w:rPr>
      </w:pPr>
      <w:r w:rsidRPr="00DA1157">
        <w:rPr>
          <w:rFonts w:ascii="宋体" w:eastAsia="宋体" w:hAnsi="宋体"/>
          <w:sz w:val="24"/>
          <w:szCs w:val="24"/>
          <w:highlight w:val="yellow"/>
        </w:rPr>
        <w:t xml:space="preserve">DECLARE </w:t>
      </w:r>
      <w:proofErr w:type="spellStart"/>
      <w:r w:rsidRPr="00DA1157">
        <w:rPr>
          <w:rFonts w:ascii="宋体" w:eastAsia="宋体" w:hAnsi="宋体"/>
          <w:sz w:val="24"/>
          <w:szCs w:val="24"/>
          <w:highlight w:val="yellow"/>
        </w:rPr>
        <w:t>local_variable</w:t>
      </w:r>
      <w:proofErr w:type="spellEnd"/>
      <w:r w:rsidRPr="00DA1157">
        <w:rPr>
          <w:rFonts w:ascii="宋体" w:eastAsia="宋体" w:hAnsi="宋体"/>
          <w:sz w:val="24"/>
          <w:szCs w:val="24"/>
          <w:highlight w:val="yellow"/>
        </w:rPr>
        <w:t xml:space="preserve"> INT DEFAULT 0;-- 可以在这里对局部变量进行操作</w:t>
      </w:r>
    </w:p>
    <w:p w14:paraId="3B078942" w14:textId="77777777" w:rsidR="00DA1157" w:rsidRPr="00DA1157" w:rsidRDefault="00DA1157" w:rsidP="00DA1157">
      <w:pPr>
        <w:pStyle w:val="a8"/>
        <w:adjustRightInd w:val="0"/>
        <w:snapToGrid w:val="0"/>
        <w:spacing w:line="360" w:lineRule="auto"/>
        <w:ind w:left="420" w:firstLine="480"/>
        <w:rPr>
          <w:rFonts w:ascii="宋体" w:eastAsia="宋体" w:hAnsi="宋体"/>
          <w:sz w:val="24"/>
          <w:szCs w:val="24"/>
          <w:highlight w:val="yellow"/>
        </w:rPr>
      </w:pPr>
      <w:r w:rsidRPr="00DA1157">
        <w:rPr>
          <w:rFonts w:ascii="宋体" w:eastAsia="宋体" w:hAnsi="宋体"/>
          <w:sz w:val="24"/>
          <w:szCs w:val="24"/>
          <w:highlight w:val="yellow"/>
        </w:rPr>
        <w:t>END //</w:t>
      </w:r>
    </w:p>
    <w:p w14:paraId="3CAA2E0C" w14:textId="2B298152" w:rsidR="002A4C56" w:rsidRPr="00684AED" w:rsidRDefault="00DA1157" w:rsidP="00DA1157">
      <w:pPr>
        <w:pStyle w:val="a8"/>
        <w:adjustRightInd w:val="0"/>
        <w:snapToGrid w:val="0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gramStart"/>
      <w:r w:rsidRPr="00DA1157">
        <w:rPr>
          <w:rFonts w:ascii="宋体" w:eastAsia="宋体" w:hAnsi="宋体"/>
          <w:sz w:val="24"/>
          <w:szCs w:val="24"/>
          <w:highlight w:val="yellow"/>
        </w:rPr>
        <w:t>DELIMITER ;</w:t>
      </w:r>
      <w:proofErr w:type="gramEnd"/>
    </w:p>
    <w:p w14:paraId="5CA736FC" w14:textId="29D28CF1" w:rsidR="00E878A6" w:rsidRPr="00E878A6" w:rsidRDefault="00E878A6" w:rsidP="00E878A6">
      <w:pPr>
        <w:pStyle w:val="a8"/>
        <w:numPr>
          <w:ilvl w:val="0"/>
          <w:numId w:val="8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</w:t>
      </w:r>
      <w:r w:rsidRPr="00E878A6">
        <w:rPr>
          <w:rFonts w:ascii="宋体" w:eastAsia="宋体" w:hAnsi="宋体"/>
          <w:sz w:val="24"/>
          <w:szCs w:val="24"/>
        </w:rPr>
        <w:t xml:space="preserve"> SELECT </w:t>
      </w:r>
      <w:proofErr w:type="spellStart"/>
      <w:r w:rsidRPr="00E878A6">
        <w:rPr>
          <w:rFonts w:ascii="宋体" w:eastAsia="宋体" w:hAnsi="宋体"/>
          <w:sz w:val="24"/>
          <w:szCs w:val="24"/>
        </w:rPr>
        <w:t>student_name</w:t>
      </w:r>
      <w:proofErr w:type="spellEnd"/>
      <w:r w:rsidRPr="00E878A6">
        <w:rPr>
          <w:rFonts w:ascii="宋体" w:eastAsia="宋体" w:hAnsi="宋体"/>
          <w:sz w:val="24"/>
          <w:szCs w:val="24"/>
        </w:rPr>
        <w:t>,</w:t>
      </w:r>
    </w:p>
    <w:p w14:paraId="15F55A2F" w14:textId="77777777" w:rsidR="00E878A6" w:rsidRPr="00E878A6" w:rsidRDefault="00E878A6" w:rsidP="00E878A6">
      <w:pPr>
        <w:pStyle w:val="a8"/>
        <w:adjustRightInd w:val="0"/>
        <w:snapToGrid w:val="0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E878A6">
        <w:rPr>
          <w:rFonts w:ascii="宋体" w:eastAsia="宋体" w:hAnsi="宋体"/>
          <w:sz w:val="24"/>
          <w:szCs w:val="24"/>
        </w:rPr>
        <w:t xml:space="preserve">       CASE grade</w:t>
      </w:r>
    </w:p>
    <w:p w14:paraId="0091817D" w14:textId="77777777" w:rsidR="00E878A6" w:rsidRPr="00E878A6" w:rsidRDefault="00E878A6" w:rsidP="00E878A6">
      <w:pPr>
        <w:pStyle w:val="a8"/>
        <w:adjustRightInd w:val="0"/>
        <w:snapToGrid w:val="0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E878A6">
        <w:rPr>
          <w:rFonts w:ascii="宋体" w:eastAsia="宋体" w:hAnsi="宋体"/>
          <w:sz w:val="24"/>
          <w:szCs w:val="24"/>
        </w:rPr>
        <w:t xml:space="preserve">           WHEN 'A' THEN '优秀'</w:t>
      </w:r>
    </w:p>
    <w:p w14:paraId="692145AA" w14:textId="77777777" w:rsidR="00E878A6" w:rsidRPr="00E878A6" w:rsidRDefault="00E878A6" w:rsidP="00E878A6">
      <w:pPr>
        <w:pStyle w:val="a8"/>
        <w:adjustRightInd w:val="0"/>
        <w:snapToGrid w:val="0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E878A6">
        <w:rPr>
          <w:rFonts w:ascii="宋体" w:eastAsia="宋体" w:hAnsi="宋体"/>
          <w:sz w:val="24"/>
          <w:szCs w:val="24"/>
        </w:rPr>
        <w:lastRenderedPageBreak/>
        <w:t xml:space="preserve">           WHEN 'B' THEN '良好'</w:t>
      </w:r>
    </w:p>
    <w:p w14:paraId="3C7A7FDF" w14:textId="77777777" w:rsidR="00E878A6" w:rsidRPr="00E878A6" w:rsidRDefault="00E878A6" w:rsidP="00E878A6">
      <w:pPr>
        <w:pStyle w:val="a8"/>
        <w:adjustRightInd w:val="0"/>
        <w:snapToGrid w:val="0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E878A6">
        <w:rPr>
          <w:rFonts w:ascii="宋体" w:eastAsia="宋体" w:hAnsi="宋体"/>
          <w:sz w:val="24"/>
          <w:szCs w:val="24"/>
        </w:rPr>
        <w:t xml:space="preserve">           WHEN 'C' THEN '中等'</w:t>
      </w:r>
    </w:p>
    <w:p w14:paraId="42886FA5" w14:textId="77777777" w:rsidR="00E878A6" w:rsidRPr="00E878A6" w:rsidRDefault="00E878A6" w:rsidP="00E878A6">
      <w:pPr>
        <w:pStyle w:val="a8"/>
        <w:adjustRightInd w:val="0"/>
        <w:snapToGrid w:val="0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E878A6">
        <w:rPr>
          <w:rFonts w:ascii="宋体" w:eastAsia="宋体" w:hAnsi="宋体"/>
          <w:sz w:val="24"/>
          <w:szCs w:val="24"/>
        </w:rPr>
        <w:t xml:space="preserve">           ELSE '待提高'</w:t>
      </w:r>
    </w:p>
    <w:p w14:paraId="072FDA6C" w14:textId="77777777" w:rsidR="00E878A6" w:rsidRPr="00E878A6" w:rsidRDefault="00E878A6" w:rsidP="00E878A6">
      <w:pPr>
        <w:pStyle w:val="a8"/>
        <w:adjustRightInd w:val="0"/>
        <w:snapToGrid w:val="0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E878A6">
        <w:rPr>
          <w:rFonts w:ascii="宋体" w:eastAsia="宋体" w:hAnsi="宋体"/>
          <w:sz w:val="24"/>
          <w:szCs w:val="24"/>
        </w:rPr>
        <w:t xml:space="preserve">       END AS </w:t>
      </w:r>
      <w:proofErr w:type="spellStart"/>
      <w:r w:rsidRPr="00E878A6">
        <w:rPr>
          <w:rFonts w:ascii="宋体" w:eastAsia="宋体" w:hAnsi="宋体"/>
          <w:sz w:val="24"/>
          <w:szCs w:val="24"/>
        </w:rPr>
        <w:t>grade_description</w:t>
      </w:r>
      <w:proofErr w:type="spellEnd"/>
    </w:p>
    <w:p w14:paraId="195C1F80" w14:textId="77777777" w:rsidR="002E410E" w:rsidRDefault="00E878A6" w:rsidP="00E878A6">
      <w:pPr>
        <w:pStyle w:val="a8"/>
        <w:adjustRightInd w:val="0"/>
        <w:snapToGrid w:val="0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E878A6">
        <w:rPr>
          <w:rFonts w:ascii="宋体" w:eastAsia="宋体" w:hAnsi="宋体"/>
          <w:sz w:val="24"/>
          <w:szCs w:val="24"/>
        </w:rPr>
        <w:t>FROM students;</w:t>
      </w:r>
      <w:r w:rsidRPr="00684AED">
        <w:rPr>
          <w:rFonts w:ascii="宋体" w:eastAsia="宋体" w:hAnsi="宋体"/>
          <w:sz w:val="24"/>
          <w:szCs w:val="24"/>
        </w:rPr>
        <w:t xml:space="preserve">  </w:t>
      </w:r>
    </w:p>
    <w:p w14:paraId="28797B55" w14:textId="77777777" w:rsidR="002E410E" w:rsidRPr="002E410E" w:rsidRDefault="002E410E" w:rsidP="002E410E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2E410E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DELIMITER //</w:t>
      </w:r>
    </w:p>
    <w:p w14:paraId="577D238D" w14:textId="77777777" w:rsidR="002E410E" w:rsidRPr="002E410E" w:rsidRDefault="002E410E" w:rsidP="002E410E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2E410E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CREATE PROCEDURE </w:t>
      </w:r>
      <w:proofErr w:type="spellStart"/>
      <w:r w:rsidRPr="002E410E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evaluate_</w:t>
      </w:r>
      <w:proofErr w:type="gramStart"/>
      <w:r w:rsidRPr="002E410E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score</w:t>
      </w:r>
      <w:proofErr w:type="spellEnd"/>
      <w:r w:rsidRPr="002E410E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(</w:t>
      </w:r>
      <w:proofErr w:type="gramEnd"/>
      <w:r w:rsidRPr="002E410E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IN </w:t>
      </w:r>
      <w:proofErr w:type="spellStart"/>
      <w:r w:rsidRPr="002E410E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input_score</w:t>
      </w:r>
      <w:proofErr w:type="spellEnd"/>
      <w:r w:rsidRPr="002E410E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INT)</w:t>
      </w:r>
    </w:p>
    <w:p w14:paraId="76C9B07C" w14:textId="77777777" w:rsidR="002E410E" w:rsidRPr="002E410E" w:rsidRDefault="002E410E" w:rsidP="002E410E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2E410E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BEGIN</w:t>
      </w:r>
    </w:p>
    <w:p w14:paraId="32848434" w14:textId="77777777" w:rsidR="002E410E" w:rsidRPr="002E410E" w:rsidRDefault="002E410E" w:rsidP="002E410E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2E410E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IF </w:t>
      </w:r>
      <w:proofErr w:type="spellStart"/>
      <w:r w:rsidRPr="002E410E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input_score</w:t>
      </w:r>
      <w:proofErr w:type="spellEnd"/>
      <w:r w:rsidRPr="002E410E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&gt;= 90 THEN</w:t>
      </w:r>
    </w:p>
    <w:p w14:paraId="20D07BCF" w14:textId="77777777" w:rsidR="002E410E" w:rsidRPr="002E410E" w:rsidRDefault="002E410E" w:rsidP="002E410E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2E410E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SELECT '</w:t>
      </w:r>
      <w:r w:rsidRPr="002E410E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优秀</w:t>
      </w:r>
      <w:r w:rsidRPr="002E410E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';</w:t>
      </w:r>
    </w:p>
    <w:p w14:paraId="792A8186" w14:textId="77777777" w:rsidR="002E410E" w:rsidRPr="002E410E" w:rsidRDefault="002E410E" w:rsidP="002E410E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2E410E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ELSEIF </w:t>
      </w:r>
      <w:proofErr w:type="spellStart"/>
      <w:r w:rsidRPr="002E410E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input_score</w:t>
      </w:r>
      <w:proofErr w:type="spellEnd"/>
      <w:r w:rsidRPr="002E410E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&gt;= 80 THEN</w:t>
      </w:r>
    </w:p>
    <w:p w14:paraId="6EB7DCE6" w14:textId="77777777" w:rsidR="002E410E" w:rsidRPr="002E410E" w:rsidRDefault="002E410E" w:rsidP="002E410E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2E410E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SELECT '</w:t>
      </w:r>
      <w:r w:rsidRPr="002E410E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良好</w:t>
      </w:r>
      <w:r w:rsidRPr="002E410E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';</w:t>
      </w:r>
    </w:p>
    <w:p w14:paraId="1EA26110" w14:textId="77777777" w:rsidR="002E410E" w:rsidRPr="002E410E" w:rsidRDefault="002E410E" w:rsidP="002E410E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2E410E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ELSEIF </w:t>
      </w:r>
      <w:proofErr w:type="spellStart"/>
      <w:r w:rsidRPr="002E410E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input_score</w:t>
      </w:r>
      <w:proofErr w:type="spellEnd"/>
      <w:r w:rsidRPr="002E410E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&gt;= 60 THEN</w:t>
      </w:r>
    </w:p>
    <w:p w14:paraId="56725FE1" w14:textId="77777777" w:rsidR="002E410E" w:rsidRPr="002E410E" w:rsidRDefault="002E410E" w:rsidP="002E410E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2E410E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SELECT '</w:t>
      </w:r>
      <w:r w:rsidRPr="002E410E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中等</w:t>
      </w:r>
      <w:r w:rsidRPr="002E410E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';</w:t>
      </w:r>
    </w:p>
    <w:p w14:paraId="7CD515FF" w14:textId="77777777" w:rsidR="002E410E" w:rsidRPr="002E410E" w:rsidRDefault="002E410E" w:rsidP="002E410E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2E410E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ELSE</w:t>
      </w:r>
    </w:p>
    <w:p w14:paraId="15B9E0FC" w14:textId="77777777" w:rsidR="002E410E" w:rsidRPr="002E410E" w:rsidRDefault="002E410E" w:rsidP="002E410E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2E410E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SELECT '</w:t>
      </w:r>
      <w:r w:rsidRPr="002E410E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待提高</w:t>
      </w:r>
      <w:r w:rsidRPr="002E410E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';</w:t>
      </w:r>
    </w:p>
    <w:p w14:paraId="16F8D514" w14:textId="77777777" w:rsidR="002E410E" w:rsidRPr="002E410E" w:rsidRDefault="002E410E" w:rsidP="002E410E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2E410E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END IF;</w:t>
      </w:r>
    </w:p>
    <w:p w14:paraId="63131636" w14:textId="77777777" w:rsidR="002E410E" w:rsidRDefault="002E410E" w:rsidP="002E410E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2E410E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END //</w:t>
      </w:r>
    </w:p>
    <w:p w14:paraId="430E1941" w14:textId="0EEB99F3" w:rsidR="002E410E" w:rsidRPr="002E410E" w:rsidRDefault="002E410E" w:rsidP="002E410E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proofErr w:type="gramStart"/>
      <w:r w:rsidRPr="002E410E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DELIMITER ;</w:t>
      </w:r>
      <w:proofErr w:type="gramEnd"/>
    </w:p>
    <w:p w14:paraId="142F4B0D" w14:textId="12AFEF5C" w:rsidR="002A4C56" w:rsidRPr="00684AED" w:rsidRDefault="00000000" w:rsidP="002E410E">
      <w:pPr>
        <w:pStyle w:val="a8"/>
        <w:numPr>
          <w:ilvl w:val="0"/>
          <w:numId w:val="8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E410E">
        <w:rPr>
          <w:rFonts w:ascii="宋体" w:eastAsia="宋体" w:hAnsi="宋体"/>
          <w:sz w:val="24"/>
          <w:szCs w:val="24"/>
          <w:highlight w:val="yellow"/>
        </w:rPr>
        <w:t>注释    --   #    /*    */</w:t>
      </w:r>
    </w:p>
    <w:p w14:paraId="4F75F9DE" w14:textId="77777777" w:rsidR="002A4C56" w:rsidRPr="00684AED" w:rsidRDefault="00000000" w:rsidP="00684AED">
      <w:pPr>
        <w:pStyle w:val="a8"/>
        <w:numPr>
          <w:ilvl w:val="0"/>
          <w:numId w:val="8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E410E">
        <w:rPr>
          <w:rFonts w:ascii="宋体" w:eastAsia="宋体" w:hAnsi="宋体"/>
          <w:sz w:val="24"/>
          <w:szCs w:val="24"/>
          <w:highlight w:val="yellow"/>
        </w:rPr>
        <w:t>视图</w:t>
      </w:r>
      <w:r w:rsidRPr="00684AED">
        <w:rPr>
          <w:rFonts w:ascii="宋体" w:eastAsia="宋体" w:hAnsi="宋体" w:hint="eastAsia"/>
          <w:sz w:val="24"/>
          <w:szCs w:val="24"/>
        </w:rPr>
        <w:t>的概念：</w:t>
      </w:r>
      <w:r w:rsidRPr="002E410E">
        <w:rPr>
          <w:rFonts w:ascii="宋体" w:eastAsia="宋体" w:hAnsi="宋体"/>
          <w:sz w:val="24"/>
          <w:szCs w:val="24"/>
          <w:highlight w:val="yellow"/>
        </w:rPr>
        <w:t>一种虚拟的表</w:t>
      </w:r>
    </w:p>
    <w:p w14:paraId="55BA8FD5" w14:textId="77777777" w:rsidR="002A4C56" w:rsidRPr="00684AED" w:rsidRDefault="00000000" w:rsidP="00684AED">
      <w:pPr>
        <w:pStyle w:val="a8"/>
        <w:numPr>
          <w:ilvl w:val="0"/>
          <w:numId w:val="8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4AED">
        <w:rPr>
          <w:rFonts w:ascii="宋体" w:eastAsia="宋体" w:hAnsi="宋体"/>
          <w:sz w:val="24"/>
          <w:szCs w:val="24"/>
        </w:rPr>
        <w:t>事务的四个特性</w:t>
      </w:r>
      <w:r w:rsidRPr="00684AED">
        <w:rPr>
          <w:rFonts w:ascii="宋体" w:eastAsia="宋体" w:hAnsi="宋体" w:hint="eastAsia"/>
          <w:sz w:val="24"/>
          <w:szCs w:val="24"/>
        </w:rPr>
        <w:t>：</w:t>
      </w:r>
      <w:r w:rsidRPr="002E410E">
        <w:rPr>
          <w:rFonts w:ascii="宋体" w:eastAsia="宋体" w:hAnsi="宋体" w:hint="eastAsia"/>
          <w:sz w:val="24"/>
          <w:szCs w:val="24"/>
          <w:highlight w:val="yellow"/>
        </w:rPr>
        <w:t>原子性、一致性、隔离性、持久性</w:t>
      </w:r>
      <w:r w:rsidRPr="00684AED">
        <w:rPr>
          <w:rFonts w:ascii="宋体" w:eastAsia="宋体" w:hAnsi="宋体"/>
          <w:sz w:val="24"/>
          <w:szCs w:val="24"/>
        </w:rPr>
        <w:t xml:space="preserve">  </w:t>
      </w:r>
    </w:p>
    <w:p w14:paraId="456ADA20" w14:textId="51072D45" w:rsidR="002A4C56" w:rsidRPr="00684AED" w:rsidRDefault="00000000" w:rsidP="00684AED">
      <w:pPr>
        <w:pStyle w:val="a8"/>
        <w:numPr>
          <w:ilvl w:val="0"/>
          <w:numId w:val="8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E410E">
        <w:rPr>
          <w:rFonts w:ascii="宋体" w:eastAsia="宋体" w:hAnsi="宋体"/>
          <w:sz w:val="24"/>
          <w:szCs w:val="24"/>
          <w:highlight w:val="yellow"/>
        </w:rPr>
        <w:t>事务保证数据的一致性</w:t>
      </w:r>
      <w:r w:rsidR="002E410E">
        <w:rPr>
          <w:rFonts w:ascii="宋体" w:eastAsia="宋体" w:hAnsi="宋体" w:hint="eastAsia"/>
          <w:sz w:val="24"/>
          <w:szCs w:val="24"/>
        </w:rPr>
        <w:t xml:space="preserve"> 要么不做要么一起做</w:t>
      </w:r>
      <w:r w:rsidRPr="00684AED">
        <w:rPr>
          <w:rFonts w:ascii="宋体" w:eastAsia="宋体" w:hAnsi="宋体"/>
          <w:sz w:val="24"/>
          <w:szCs w:val="24"/>
        </w:rPr>
        <w:t xml:space="preserve">   </w:t>
      </w:r>
      <w:r w:rsidRPr="002E410E">
        <w:rPr>
          <w:rFonts w:ascii="宋体" w:eastAsia="宋体" w:hAnsi="宋体"/>
          <w:sz w:val="24"/>
          <w:szCs w:val="24"/>
          <w:highlight w:val="yellow"/>
        </w:rPr>
        <w:t>START TRANSACTION   COMMIT  ROLLBACK</w:t>
      </w:r>
    </w:p>
    <w:p w14:paraId="5B69BBCD" w14:textId="77777777" w:rsidR="002A4C56" w:rsidRPr="00684AED" w:rsidRDefault="00000000" w:rsidP="00684AED">
      <w:pPr>
        <w:pStyle w:val="a8"/>
        <w:numPr>
          <w:ilvl w:val="0"/>
          <w:numId w:val="8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E410E">
        <w:rPr>
          <w:rFonts w:ascii="宋体" w:eastAsia="宋体" w:hAnsi="宋体" w:hint="eastAsia"/>
          <w:bCs/>
          <w:sz w:val="24"/>
          <w:szCs w:val="24"/>
          <w:highlight w:val="yellow"/>
        </w:rPr>
        <w:t>第一类更新丢失的后果是极其严重的，</w:t>
      </w:r>
      <w:r w:rsidRPr="002E410E">
        <w:rPr>
          <w:rFonts w:ascii="宋体" w:eastAsia="宋体" w:hAnsi="宋体"/>
          <w:bCs/>
          <w:sz w:val="24"/>
          <w:szCs w:val="24"/>
          <w:highlight w:val="yellow"/>
        </w:rPr>
        <w:t xml:space="preserve">MySQL </w:t>
      </w:r>
      <w:r w:rsidRPr="002E410E">
        <w:rPr>
          <w:rFonts w:ascii="宋体" w:eastAsia="宋体" w:hAnsi="宋体" w:hint="eastAsia"/>
          <w:bCs/>
          <w:sz w:val="24"/>
          <w:szCs w:val="24"/>
          <w:highlight w:val="yellow"/>
        </w:rPr>
        <w:t>已将其完全避免；第二类更新丢失可以防止</w:t>
      </w:r>
    </w:p>
    <w:p w14:paraId="70C115B3" w14:textId="77777777" w:rsidR="002E410E" w:rsidRDefault="00000000" w:rsidP="002E410E">
      <w:pPr>
        <w:rPr>
          <w:rFonts w:ascii="宋体" w:eastAsia="宋体" w:hAnsi="宋体"/>
          <w:sz w:val="24"/>
          <w:szCs w:val="24"/>
        </w:rPr>
      </w:pPr>
      <w:r w:rsidRPr="00684AED">
        <w:rPr>
          <w:rFonts w:ascii="宋体" w:eastAsia="宋体" w:hAnsi="宋体" w:hint="eastAsia"/>
          <w:sz w:val="24"/>
          <w:szCs w:val="24"/>
        </w:rPr>
        <w:t>视图的定义（编程）</w:t>
      </w:r>
      <w:r w:rsidR="002E410E">
        <w:rPr>
          <w:rFonts w:ascii="宋体" w:eastAsia="宋体" w:hAnsi="宋体"/>
          <w:sz w:val="24"/>
          <w:szCs w:val="24"/>
        </w:rPr>
        <w:tab/>
      </w:r>
    </w:p>
    <w:p w14:paraId="31C427B7" w14:textId="66EB6CFD" w:rsidR="002E410E" w:rsidRPr="002E410E" w:rsidRDefault="002E410E" w:rsidP="002E410E">
      <w:pPr>
        <w:ind w:firstLine="420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2E410E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CREATE VIEW </w:t>
      </w:r>
      <w:proofErr w:type="spellStart"/>
      <w:r w:rsidRPr="002E410E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view_name</w:t>
      </w:r>
      <w:proofErr w:type="spellEnd"/>
      <w:r w:rsidRPr="002E410E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</w:t>
      </w:r>
      <w:r w:rsidRPr="002E410E">
        <w:rPr>
          <w:rFonts w:ascii="Segoe UI" w:eastAsia="宋体" w:hAnsi="Segoe UI" w:cs="Segoe UI"/>
          <w:color w:val="1F2329"/>
          <w:kern w:val="0"/>
          <w:sz w:val="27"/>
          <w:szCs w:val="27"/>
          <w:highlight w:val="yellow"/>
          <w:shd w:val="clear" w:color="auto" w:fill="FFFFFF"/>
        </w:rPr>
        <w:t>AS</w:t>
      </w:r>
    </w:p>
    <w:p w14:paraId="4D345512" w14:textId="77777777" w:rsidR="002E410E" w:rsidRPr="002E410E" w:rsidRDefault="002E410E" w:rsidP="002E410E">
      <w:pPr>
        <w:widowControl/>
        <w:ind w:firstLine="420"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2E410E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SELECT column1, column</w:t>
      </w:r>
      <w:proofErr w:type="gramStart"/>
      <w:r w:rsidRPr="002E410E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2,...</w:t>
      </w:r>
      <w:proofErr w:type="gramEnd"/>
    </w:p>
    <w:p w14:paraId="6BB07937" w14:textId="77777777" w:rsidR="002E410E" w:rsidRPr="002E410E" w:rsidRDefault="002E410E" w:rsidP="002E410E">
      <w:pPr>
        <w:widowControl/>
        <w:ind w:firstLine="420"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2E410E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lastRenderedPageBreak/>
        <w:t xml:space="preserve">FROM </w:t>
      </w:r>
      <w:proofErr w:type="spellStart"/>
      <w:r w:rsidRPr="002E410E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table_name</w:t>
      </w:r>
      <w:proofErr w:type="spellEnd"/>
    </w:p>
    <w:p w14:paraId="51FA2FCE" w14:textId="6C271F79" w:rsidR="002E410E" w:rsidRDefault="002E410E" w:rsidP="002E410E">
      <w:pPr>
        <w:pStyle w:val="a8"/>
        <w:adjustRightInd w:val="0"/>
        <w:snapToGrid w:val="0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2E410E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WHERE condition;</w:t>
      </w:r>
    </w:p>
    <w:p w14:paraId="42BAB298" w14:textId="77777777" w:rsidR="002E410E" w:rsidRPr="002E410E" w:rsidRDefault="002E410E" w:rsidP="002E410E">
      <w:pPr>
        <w:pStyle w:val="a8"/>
        <w:adjustRightInd w:val="0"/>
        <w:snapToGrid w:val="0"/>
        <w:spacing w:line="360" w:lineRule="auto"/>
        <w:ind w:left="840" w:firstLine="480"/>
        <w:rPr>
          <w:rFonts w:ascii="宋体" w:eastAsia="宋体" w:hAnsi="宋体"/>
          <w:sz w:val="24"/>
          <w:szCs w:val="24"/>
        </w:rPr>
      </w:pPr>
      <w:r w:rsidRPr="002E410E">
        <w:rPr>
          <w:rFonts w:ascii="宋体" w:eastAsia="宋体" w:hAnsi="宋体"/>
          <w:sz w:val="24"/>
          <w:szCs w:val="24"/>
        </w:rPr>
        <w:t xml:space="preserve">CREATE VIEW </w:t>
      </w:r>
      <w:proofErr w:type="spellStart"/>
      <w:r w:rsidRPr="002E410E">
        <w:rPr>
          <w:rFonts w:ascii="宋体" w:eastAsia="宋体" w:hAnsi="宋体"/>
          <w:sz w:val="24"/>
          <w:szCs w:val="24"/>
        </w:rPr>
        <w:t>view_name</w:t>
      </w:r>
      <w:proofErr w:type="spellEnd"/>
      <w:r w:rsidRPr="002E410E">
        <w:rPr>
          <w:rFonts w:ascii="宋体" w:eastAsia="宋体" w:hAnsi="宋体"/>
          <w:sz w:val="24"/>
          <w:szCs w:val="24"/>
        </w:rPr>
        <w:t xml:space="preserve"> AS</w:t>
      </w:r>
    </w:p>
    <w:p w14:paraId="0F62472A" w14:textId="77777777" w:rsidR="002E410E" w:rsidRPr="002E410E" w:rsidRDefault="002E410E" w:rsidP="002E410E">
      <w:pPr>
        <w:pStyle w:val="a8"/>
        <w:adjustRightInd w:val="0"/>
        <w:snapToGrid w:val="0"/>
        <w:spacing w:line="360" w:lineRule="auto"/>
        <w:ind w:left="840" w:firstLine="480"/>
        <w:rPr>
          <w:rFonts w:ascii="宋体" w:eastAsia="宋体" w:hAnsi="宋体"/>
          <w:sz w:val="24"/>
          <w:szCs w:val="24"/>
        </w:rPr>
      </w:pPr>
      <w:r w:rsidRPr="002E410E">
        <w:rPr>
          <w:rFonts w:ascii="宋体" w:eastAsia="宋体" w:hAnsi="宋体"/>
          <w:sz w:val="24"/>
          <w:szCs w:val="24"/>
        </w:rPr>
        <w:t>SELECT column1, column</w:t>
      </w:r>
      <w:proofErr w:type="gramStart"/>
      <w:r w:rsidRPr="002E410E">
        <w:rPr>
          <w:rFonts w:ascii="宋体" w:eastAsia="宋体" w:hAnsi="宋体"/>
          <w:sz w:val="24"/>
          <w:szCs w:val="24"/>
        </w:rPr>
        <w:t>2,...</w:t>
      </w:r>
      <w:proofErr w:type="gramEnd"/>
    </w:p>
    <w:p w14:paraId="4850D6D9" w14:textId="77777777" w:rsidR="002E410E" w:rsidRPr="002E410E" w:rsidRDefault="002E410E" w:rsidP="002E410E">
      <w:pPr>
        <w:pStyle w:val="a8"/>
        <w:adjustRightInd w:val="0"/>
        <w:snapToGrid w:val="0"/>
        <w:spacing w:line="360" w:lineRule="auto"/>
        <w:ind w:left="840" w:firstLine="480"/>
        <w:rPr>
          <w:rFonts w:ascii="宋体" w:eastAsia="宋体" w:hAnsi="宋体"/>
          <w:sz w:val="24"/>
          <w:szCs w:val="24"/>
        </w:rPr>
      </w:pPr>
      <w:r w:rsidRPr="002E410E">
        <w:rPr>
          <w:rFonts w:ascii="宋体" w:eastAsia="宋体" w:hAnsi="宋体"/>
          <w:sz w:val="24"/>
          <w:szCs w:val="24"/>
        </w:rPr>
        <w:t>FROM (</w:t>
      </w:r>
    </w:p>
    <w:p w14:paraId="604F0C56" w14:textId="77777777" w:rsidR="002E410E" w:rsidRPr="002E410E" w:rsidRDefault="002E410E" w:rsidP="002E410E">
      <w:pPr>
        <w:pStyle w:val="a8"/>
        <w:adjustRightInd w:val="0"/>
        <w:snapToGrid w:val="0"/>
        <w:spacing w:line="360" w:lineRule="auto"/>
        <w:ind w:left="840" w:firstLine="480"/>
        <w:rPr>
          <w:rFonts w:ascii="宋体" w:eastAsia="宋体" w:hAnsi="宋体"/>
          <w:sz w:val="24"/>
          <w:szCs w:val="24"/>
        </w:rPr>
      </w:pPr>
      <w:r w:rsidRPr="002E410E">
        <w:rPr>
          <w:rFonts w:ascii="宋体" w:eastAsia="宋体" w:hAnsi="宋体"/>
          <w:sz w:val="24"/>
          <w:szCs w:val="24"/>
        </w:rPr>
        <w:t xml:space="preserve">    SELECT column3, </w:t>
      </w:r>
      <w:proofErr w:type="spellStart"/>
      <w:r w:rsidRPr="002E410E">
        <w:rPr>
          <w:rFonts w:ascii="宋体" w:eastAsia="宋体" w:hAnsi="宋体"/>
          <w:sz w:val="24"/>
          <w:szCs w:val="24"/>
        </w:rPr>
        <w:t>aggregate_function</w:t>
      </w:r>
      <w:proofErr w:type="spellEnd"/>
      <w:r w:rsidRPr="002E410E">
        <w:rPr>
          <w:rFonts w:ascii="宋体" w:eastAsia="宋体" w:hAnsi="宋体"/>
          <w:sz w:val="24"/>
          <w:szCs w:val="24"/>
        </w:rPr>
        <w:t xml:space="preserve">(column4) AS </w:t>
      </w:r>
      <w:proofErr w:type="spellStart"/>
      <w:r w:rsidRPr="002E410E">
        <w:rPr>
          <w:rFonts w:ascii="宋体" w:eastAsia="宋体" w:hAnsi="宋体"/>
          <w:sz w:val="24"/>
          <w:szCs w:val="24"/>
        </w:rPr>
        <w:t>alias_</w:t>
      </w:r>
      <w:proofErr w:type="gramStart"/>
      <w:r w:rsidRPr="002E410E">
        <w:rPr>
          <w:rFonts w:ascii="宋体" w:eastAsia="宋体" w:hAnsi="宋体"/>
          <w:sz w:val="24"/>
          <w:szCs w:val="24"/>
        </w:rPr>
        <w:t>name</w:t>
      </w:r>
      <w:proofErr w:type="spellEnd"/>
      <w:r w:rsidRPr="002E410E">
        <w:rPr>
          <w:rFonts w:ascii="宋体" w:eastAsia="宋体" w:hAnsi="宋体"/>
          <w:sz w:val="24"/>
          <w:szCs w:val="24"/>
        </w:rPr>
        <w:t>,...</w:t>
      </w:r>
      <w:proofErr w:type="gramEnd"/>
    </w:p>
    <w:p w14:paraId="53992059" w14:textId="77777777" w:rsidR="002E410E" w:rsidRPr="002E410E" w:rsidRDefault="002E410E" w:rsidP="002E410E">
      <w:pPr>
        <w:pStyle w:val="a8"/>
        <w:adjustRightInd w:val="0"/>
        <w:snapToGrid w:val="0"/>
        <w:spacing w:line="360" w:lineRule="auto"/>
        <w:ind w:left="840" w:firstLine="480"/>
        <w:rPr>
          <w:rFonts w:ascii="宋体" w:eastAsia="宋体" w:hAnsi="宋体"/>
          <w:sz w:val="24"/>
          <w:szCs w:val="24"/>
        </w:rPr>
      </w:pPr>
      <w:r w:rsidRPr="002E410E">
        <w:rPr>
          <w:rFonts w:ascii="宋体" w:eastAsia="宋体" w:hAnsi="宋体"/>
          <w:sz w:val="24"/>
          <w:szCs w:val="24"/>
        </w:rPr>
        <w:t xml:space="preserve">    FROM </w:t>
      </w:r>
      <w:proofErr w:type="spellStart"/>
      <w:r w:rsidRPr="002E410E">
        <w:rPr>
          <w:rFonts w:ascii="宋体" w:eastAsia="宋体" w:hAnsi="宋体"/>
          <w:sz w:val="24"/>
          <w:szCs w:val="24"/>
        </w:rPr>
        <w:t>table_name</w:t>
      </w:r>
      <w:proofErr w:type="spellEnd"/>
    </w:p>
    <w:p w14:paraId="347ADFC2" w14:textId="77777777" w:rsidR="002E410E" w:rsidRPr="002E410E" w:rsidRDefault="002E410E" w:rsidP="002E410E">
      <w:pPr>
        <w:pStyle w:val="a8"/>
        <w:adjustRightInd w:val="0"/>
        <w:snapToGrid w:val="0"/>
        <w:spacing w:line="360" w:lineRule="auto"/>
        <w:ind w:left="840" w:firstLine="480"/>
        <w:rPr>
          <w:rFonts w:ascii="宋体" w:eastAsia="宋体" w:hAnsi="宋体"/>
          <w:sz w:val="24"/>
          <w:szCs w:val="24"/>
        </w:rPr>
      </w:pPr>
      <w:r w:rsidRPr="002E410E">
        <w:rPr>
          <w:rFonts w:ascii="宋体" w:eastAsia="宋体" w:hAnsi="宋体"/>
          <w:sz w:val="24"/>
          <w:szCs w:val="24"/>
        </w:rPr>
        <w:t xml:space="preserve">    WHERE condition</w:t>
      </w:r>
    </w:p>
    <w:p w14:paraId="68E6DEC1" w14:textId="77777777" w:rsidR="002E410E" w:rsidRPr="002E410E" w:rsidRDefault="002E410E" w:rsidP="002E410E">
      <w:pPr>
        <w:pStyle w:val="a8"/>
        <w:adjustRightInd w:val="0"/>
        <w:snapToGrid w:val="0"/>
        <w:spacing w:line="360" w:lineRule="auto"/>
        <w:ind w:left="840" w:firstLine="480"/>
        <w:rPr>
          <w:rFonts w:ascii="宋体" w:eastAsia="宋体" w:hAnsi="宋体"/>
          <w:sz w:val="24"/>
          <w:szCs w:val="24"/>
        </w:rPr>
      </w:pPr>
      <w:r w:rsidRPr="002E410E">
        <w:rPr>
          <w:rFonts w:ascii="宋体" w:eastAsia="宋体" w:hAnsi="宋体"/>
          <w:sz w:val="24"/>
          <w:szCs w:val="24"/>
        </w:rPr>
        <w:t xml:space="preserve">    GROUP BY column3</w:t>
      </w:r>
    </w:p>
    <w:p w14:paraId="7BFC84AD" w14:textId="77777777" w:rsidR="002E410E" w:rsidRPr="002E410E" w:rsidRDefault="002E410E" w:rsidP="002E410E">
      <w:pPr>
        <w:pStyle w:val="a8"/>
        <w:adjustRightInd w:val="0"/>
        <w:snapToGrid w:val="0"/>
        <w:spacing w:line="360" w:lineRule="auto"/>
        <w:ind w:left="840" w:firstLine="480"/>
        <w:rPr>
          <w:rFonts w:ascii="宋体" w:eastAsia="宋体" w:hAnsi="宋体"/>
          <w:sz w:val="24"/>
          <w:szCs w:val="24"/>
        </w:rPr>
      </w:pPr>
      <w:r w:rsidRPr="002E410E">
        <w:rPr>
          <w:rFonts w:ascii="宋体" w:eastAsia="宋体" w:hAnsi="宋体"/>
          <w:sz w:val="24"/>
          <w:szCs w:val="24"/>
        </w:rPr>
        <w:t xml:space="preserve">    HAVING </w:t>
      </w:r>
      <w:proofErr w:type="spellStart"/>
      <w:r w:rsidRPr="002E410E">
        <w:rPr>
          <w:rFonts w:ascii="宋体" w:eastAsia="宋体" w:hAnsi="宋体"/>
          <w:sz w:val="24"/>
          <w:szCs w:val="24"/>
        </w:rPr>
        <w:t>group_condition</w:t>
      </w:r>
      <w:proofErr w:type="spellEnd"/>
    </w:p>
    <w:p w14:paraId="217AD6A3" w14:textId="77777777" w:rsidR="002E410E" w:rsidRPr="002E410E" w:rsidRDefault="002E410E" w:rsidP="002E410E">
      <w:pPr>
        <w:pStyle w:val="a8"/>
        <w:adjustRightInd w:val="0"/>
        <w:snapToGrid w:val="0"/>
        <w:spacing w:line="360" w:lineRule="auto"/>
        <w:ind w:left="840" w:firstLine="480"/>
        <w:rPr>
          <w:rFonts w:ascii="宋体" w:eastAsia="宋体" w:hAnsi="宋体"/>
          <w:sz w:val="24"/>
          <w:szCs w:val="24"/>
        </w:rPr>
      </w:pPr>
      <w:r w:rsidRPr="002E410E">
        <w:rPr>
          <w:rFonts w:ascii="宋体" w:eastAsia="宋体" w:hAnsi="宋体"/>
          <w:sz w:val="24"/>
          <w:szCs w:val="24"/>
        </w:rPr>
        <w:t xml:space="preserve">    ORDER BY column5</w:t>
      </w:r>
    </w:p>
    <w:p w14:paraId="04FD86C5" w14:textId="0088F360" w:rsidR="002E410E" w:rsidRPr="002E410E" w:rsidRDefault="002E410E" w:rsidP="002E410E">
      <w:pPr>
        <w:pStyle w:val="a8"/>
        <w:adjustRightInd w:val="0"/>
        <w:snapToGrid w:val="0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 w:rsidRPr="002E410E">
        <w:rPr>
          <w:rFonts w:ascii="宋体" w:eastAsia="宋体" w:hAnsi="宋体"/>
          <w:sz w:val="24"/>
          <w:szCs w:val="24"/>
        </w:rPr>
        <w:t xml:space="preserve">) </w:t>
      </w:r>
      <w:proofErr w:type="spellStart"/>
      <w:proofErr w:type="gramStart"/>
      <w:r w:rsidRPr="002E410E">
        <w:rPr>
          <w:rFonts w:ascii="宋体" w:eastAsia="宋体" w:hAnsi="宋体"/>
          <w:sz w:val="24"/>
          <w:szCs w:val="24"/>
        </w:rPr>
        <w:t>subquery</w:t>
      </w:r>
      <w:proofErr w:type="gramEnd"/>
      <w:r w:rsidRPr="002E410E">
        <w:rPr>
          <w:rFonts w:ascii="宋体" w:eastAsia="宋体" w:hAnsi="宋体"/>
          <w:sz w:val="24"/>
          <w:szCs w:val="24"/>
        </w:rPr>
        <w:t>_alias</w:t>
      </w:r>
      <w:proofErr w:type="spellEnd"/>
      <w:r w:rsidRPr="002E410E">
        <w:rPr>
          <w:rFonts w:ascii="宋体" w:eastAsia="宋体" w:hAnsi="宋体"/>
          <w:sz w:val="24"/>
          <w:szCs w:val="24"/>
        </w:rPr>
        <w:t>;</w:t>
      </w:r>
    </w:p>
    <w:p w14:paraId="1206976F" w14:textId="77777777" w:rsidR="002A4C56" w:rsidRPr="00684AED" w:rsidRDefault="00000000" w:rsidP="00684AED">
      <w:pPr>
        <w:pStyle w:val="a8"/>
        <w:numPr>
          <w:ilvl w:val="0"/>
          <w:numId w:val="8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4AED">
        <w:rPr>
          <w:rFonts w:ascii="宋体" w:eastAsia="宋体" w:hAnsi="宋体" w:hint="eastAsia"/>
          <w:sz w:val="24"/>
          <w:szCs w:val="24"/>
        </w:rPr>
        <w:t>带输出参数的存储过程</w:t>
      </w:r>
    </w:p>
    <w:p w14:paraId="21DAF74F" w14:textId="77777777" w:rsidR="002A4C56" w:rsidRPr="00284408" w:rsidRDefault="00000000" w:rsidP="00684AED">
      <w:pPr>
        <w:pStyle w:val="a8"/>
        <w:adjustRightInd w:val="0"/>
        <w:snapToGrid w:val="0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  <w:highlight w:val="yellow"/>
        </w:rPr>
      </w:pPr>
      <w:r w:rsidRPr="00284408">
        <w:rPr>
          <w:rFonts w:ascii="宋体" w:eastAsia="宋体" w:hAnsi="宋体"/>
          <w:sz w:val="24"/>
          <w:szCs w:val="24"/>
          <w:highlight w:val="yellow"/>
        </w:rPr>
        <w:t>Create Proc</w:t>
      </w:r>
      <w:r w:rsidRPr="00284408">
        <w:rPr>
          <w:rFonts w:ascii="宋体" w:eastAsia="宋体" w:hAnsi="宋体" w:hint="eastAsia"/>
          <w:sz w:val="24"/>
          <w:szCs w:val="24"/>
          <w:highlight w:val="yellow"/>
        </w:rPr>
        <w:t>e</w:t>
      </w:r>
      <w:r w:rsidRPr="00284408">
        <w:rPr>
          <w:rFonts w:ascii="宋体" w:eastAsia="宋体" w:hAnsi="宋体"/>
          <w:sz w:val="24"/>
          <w:szCs w:val="24"/>
          <w:highlight w:val="yellow"/>
        </w:rPr>
        <w:t xml:space="preserve">dure  </w:t>
      </w:r>
      <w:proofErr w:type="spellStart"/>
      <w:r w:rsidRPr="00284408">
        <w:rPr>
          <w:rFonts w:ascii="宋体" w:eastAsia="宋体" w:hAnsi="宋体" w:hint="eastAsia"/>
          <w:sz w:val="24"/>
          <w:szCs w:val="24"/>
          <w:highlight w:val="yellow"/>
        </w:rPr>
        <w:t>p</w:t>
      </w:r>
      <w:r w:rsidRPr="00284408">
        <w:rPr>
          <w:rFonts w:ascii="宋体" w:eastAsia="宋体" w:hAnsi="宋体"/>
          <w:sz w:val="24"/>
          <w:szCs w:val="24"/>
          <w:highlight w:val="yellow"/>
        </w:rPr>
        <w:t>_num</w:t>
      </w:r>
      <w:proofErr w:type="spellEnd"/>
      <w:r w:rsidRPr="00284408">
        <w:rPr>
          <w:rFonts w:ascii="宋体" w:eastAsia="宋体" w:hAnsi="宋体" w:hint="eastAsia"/>
          <w:sz w:val="24"/>
          <w:szCs w:val="24"/>
          <w:highlight w:val="yellow"/>
        </w:rPr>
        <w:t>(</w:t>
      </w:r>
      <w:r w:rsidRPr="00284408">
        <w:rPr>
          <w:rFonts w:ascii="宋体" w:eastAsia="宋体" w:hAnsi="宋体"/>
          <w:sz w:val="24"/>
          <w:szCs w:val="24"/>
          <w:highlight w:val="yellow"/>
        </w:rPr>
        <w:t>id varchar(36)，</w:t>
      </w:r>
      <w:r w:rsidRPr="00284408">
        <w:rPr>
          <w:rFonts w:ascii="宋体" w:eastAsia="宋体" w:hAnsi="宋体" w:hint="eastAsia"/>
          <w:sz w:val="24"/>
          <w:szCs w:val="24"/>
          <w:highlight w:val="yellow"/>
        </w:rPr>
        <w:t>o</w:t>
      </w:r>
      <w:r w:rsidRPr="00284408">
        <w:rPr>
          <w:rFonts w:ascii="宋体" w:eastAsia="宋体" w:hAnsi="宋体"/>
          <w:sz w:val="24"/>
          <w:szCs w:val="24"/>
          <w:highlight w:val="yellow"/>
        </w:rPr>
        <w:t>ut num int)</w:t>
      </w:r>
    </w:p>
    <w:p w14:paraId="3AB767B6" w14:textId="77777777" w:rsidR="002A4C56" w:rsidRPr="00284408" w:rsidRDefault="00000000" w:rsidP="00684AED">
      <w:pPr>
        <w:pStyle w:val="a8"/>
        <w:adjustRightInd w:val="0"/>
        <w:snapToGrid w:val="0"/>
        <w:spacing w:line="360" w:lineRule="auto"/>
        <w:ind w:left="420" w:firstLine="480"/>
        <w:rPr>
          <w:rFonts w:ascii="宋体" w:eastAsia="宋体" w:hAnsi="宋体"/>
          <w:sz w:val="24"/>
          <w:szCs w:val="24"/>
          <w:highlight w:val="yellow"/>
        </w:rPr>
      </w:pPr>
      <w:r w:rsidRPr="00284408">
        <w:rPr>
          <w:rFonts w:ascii="宋体" w:eastAsia="宋体" w:hAnsi="宋体"/>
          <w:sz w:val="24"/>
          <w:szCs w:val="24"/>
          <w:highlight w:val="yellow"/>
        </w:rPr>
        <w:t xml:space="preserve">select </w:t>
      </w:r>
      <w:proofErr w:type="gramStart"/>
      <w:r w:rsidRPr="00284408">
        <w:rPr>
          <w:rFonts w:ascii="宋体" w:eastAsia="宋体" w:hAnsi="宋体"/>
          <w:sz w:val="24"/>
          <w:szCs w:val="24"/>
          <w:highlight w:val="yellow"/>
        </w:rPr>
        <w:t>count(</w:t>
      </w:r>
      <w:proofErr w:type="gramEnd"/>
      <w:r w:rsidRPr="00284408">
        <w:rPr>
          <w:rFonts w:ascii="宋体" w:eastAsia="宋体" w:hAnsi="宋体"/>
          <w:sz w:val="24"/>
          <w:szCs w:val="24"/>
          <w:highlight w:val="yellow"/>
        </w:rPr>
        <w:t xml:space="preserve">*) into num </w:t>
      </w:r>
    </w:p>
    <w:p w14:paraId="3327D8BB" w14:textId="77777777" w:rsidR="002A4C56" w:rsidRPr="00284408" w:rsidRDefault="00000000" w:rsidP="00684AED">
      <w:pPr>
        <w:pStyle w:val="a8"/>
        <w:adjustRightInd w:val="0"/>
        <w:snapToGrid w:val="0"/>
        <w:spacing w:line="360" w:lineRule="auto"/>
        <w:ind w:left="420" w:firstLine="480"/>
        <w:rPr>
          <w:rFonts w:ascii="宋体" w:eastAsia="宋体" w:hAnsi="宋体"/>
          <w:sz w:val="24"/>
          <w:szCs w:val="24"/>
          <w:highlight w:val="yellow"/>
        </w:rPr>
      </w:pPr>
      <w:r w:rsidRPr="00284408">
        <w:rPr>
          <w:rFonts w:ascii="宋体" w:eastAsia="宋体" w:hAnsi="宋体"/>
          <w:sz w:val="24"/>
          <w:szCs w:val="24"/>
          <w:highlight w:val="yellow"/>
        </w:rPr>
        <w:t xml:space="preserve">from major  </w:t>
      </w:r>
    </w:p>
    <w:p w14:paraId="116EC238" w14:textId="77777777" w:rsidR="002A4C56" w:rsidRPr="00284408" w:rsidRDefault="00000000" w:rsidP="00684AED">
      <w:pPr>
        <w:pStyle w:val="a8"/>
        <w:adjustRightInd w:val="0"/>
        <w:snapToGrid w:val="0"/>
        <w:spacing w:line="360" w:lineRule="auto"/>
        <w:ind w:left="420" w:firstLine="480"/>
        <w:rPr>
          <w:rFonts w:ascii="宋体" w:eastAsia="宋体" w:hAnsi="宋体"/>
          <w:sz w:val="24"/>
          <w:szCs w:val="24"/>
          <w:highlight w:val="yellow"/>
        </w:rPr>
      </w:pPr>
      <w:r w:rsidRPr="00284408">
        <w:rPr>
          <w:rFonts w:ascii="宋体" w:eastAsia="宋体" w:hAnsi="宋体"/>
          <w:sz w:val="24"/>
          <w:szCs w:val="24"/>
          <w:highlight w:val="yellow"/>
        </w:rPr>
        <w:t xml:space="preserve">where </w:t>
      </w:r>
      <w:proofErr w:type="spellStart"/>
      <w:r w:rsidRPr="00284408">
        <w:rPr>
          <w:rFonts w:ascii="宋体" w:eastAsia="宋体" w:hAnsi="宋体"/>
          <w:sz w:val="24"/>
          <w:szCs w:val="24"/>
          <w:highlight w:val="yellow"/>
        </w:rPr>
        <w:t>department_id</w:t>
      </w:r>
      <w:proofErr w:type="spellEnd"/>
      <w:r w:rsidRPr="00284408">
        <w:rPr>
          <w:rFonts w:ascii="宋体" w:eastAsia="宋体" w:hAnsi="宋体"/>
          <w:sz w:val="24"/>
          <w:szCs w:val="24"/>
          <w:highlight w:val="yellow"/>
        </w:rPr>
        <w:t>=id</w:t>
      </w:r>
    </w:p>
    <w:p w14:paraId="404C4C42" w14:textId="77777777" w:rsidR="002A4C56" w:rsidRPr="00284408" w:rsidRDefault="00000000" w:rsidP="00684AED">
      <w:pPr>
        <w:pStyle w:val="a8"/>
        <w:adjustRightInd w:val="0"/>
        <w:snapToGrid w:val="0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  <w:highlight w:val="yellow"/>
        </w:rPr>
      </w:pPr>
      <w:r w:rsidRPr="00284408">
        <w:rPr>
          <w:rFonts w:ascii="宋体" w:eastAsia="宋体" w:hAnsi="宋体" w:hint="eastAsia"/>
          <w:sz w:val="24"/>
          <w:szCs w:val="24"/>
          <w:highlight w:val="yellow"/>
        </w:rPr>
        <w:t>-</w:t>
      </w:r>
      <w:r w:rsidRPr="00284408">
        <w:rPr>
          <w:rFonts w:ascii="宋体" w:eastAsia="宋体" w:hAnsi="宋体"/>
          <w:sz w:val="24"/>
          <w:szCs w:val="24"/>
          <w:highlight w:val="yellow"/>
        </w:rPr>
        <w:t xml:space="preserve">- </w:t>
      </w:r>
      <w:r w:rsidRPr="00284408">
        <w:rPr>
          <w:rFonts w:ascii="宋体" w:eastAsia="宋体" w:hAnsi="宋体" w:hint="eastAsia"/>
          <w:sz w:val="24"/>
          <w:szCs w:val="24"/>
          <w:highlight w:val="yellow"/>
        </w:rPr>
        <w:t>调用</w:t>
      </w:r>
    </w:p>
    <w:p w14:paraId="75E62568" w14:textId="77777777" w:rsidR="002A4C56" w:rsidRPr="00284408" w:rsidRDefault="00000000" w:rsidP="00684AED">
      <w:pPr>
        <w:pStyle w:val="a8"/>
        <w:adjustRightInd w:val="0"/>
        <w:snapToGrid w:val="0"/>
        <w:spacing w:line="360" w:lineRule="auto"/>
        <w:ind w:left="420" w:firstLine="480"/>
        <w:rPr>
          <w:rFonts w:ascii="宋体" w:eastAsia="宋体" w:hAnsi="宋体"/>
          <w:sz w:val="24"/>
          <w:szCs w:val="24"/>
          <w:highlight w:val="yellow"/>
        </w:rPr>
      </w:pPr>
      <w:r w:rsidRPr="00284408">
        <w:rPr>
          <w:rFonts w:ascii="宋体" w:eastAsia="宋体" w:hAnsi="宋体"/>
          <w:sz w:val="24"/>
          <w:szCs w:val="24"/>
          <w:highlight w:val="yellow"/>
        </w:rPr>
        <w:t xml:space="preserve">Set @num= 0; </w:t>
      </w:r>
    </w:p>
    <w:p w14:paraId="5134B685" w14:textId="77777777" w:rsidR="002A4C56" w:rsidRPr="00284408" w:rsidRDefault="00000000" w:rsidP="00684AED">
      <w:pPr>
        <w:pStyle w:val="a8"/>
        <w:adjustRightInd w:val="0"/>
        <w:snapToGrid w:val="0"/>
        <w:spacing w:line="360" w:lineRule="auto"/>
        <w:ind w:left="420" w:firstLine="480"/>
        <w:rPr>
          <w:rFonts w:ascii="宋体" w:eastAsia="宋体" w:hAnsi="宋体"/>
          <w:sz w:val="24"/>
          <w:szCs w:val="24"/>
          <w:highlight w:val="yellow"/>
        </w:rPr>
      </w:pPr>
      <w:r w:rsidRPr="00284408">
        <w:rPr>
          <w:rFonts w:ascii="宋体" w:eastAsia="宋体" w:hAnsi="宋体"/>
          <w:sz w:val="24"/>
          <w:szCs w:val="24"/>
          <w:highlight w:val="yellow"/>
        </w:rPr>
        <w:t xml:space="preserve">Call </w:t>
      </w:r>
      <w:proofErr w:type="spellStart"/>
      <w:r w:rsidRPr="00284408">
        <w:rPr>
          <w:rFonts w:ascii="宋体" w:eastAsia="宋体" w:hAnsi="宋体"/>
          <w:sz w:val="24"/>
          <w:szCs w:val="24"/>
          <w:highlight w:val="yellow"/>
        </w:rPr>
        <w:t>p_num</w:t>
      </w:r>
      <w:proofErr w:type="spellEnd"/>
      <w:r w:rsidRPr="00284408">
        <w:rPr>
          <w:rFonts w:ascii="宋体" w:eastAsia="宋体" w:hAnsi="宋体"/>
          <w:sz w:val="24"/>
          <w:szCs w:val="24"/>
          <w:highlight w:val="yellow"/>
        </w:rPr>
        <w:t>(‘10</w:t>
      </w:r>
      <w:proofErr w:type="gramStart"/>
      <w:r w:rsidRPr="00284408">
        <w:rPr>
          <w:rFonts w:ascii="宋体" w:eastAsia="宋体" w:hAnsi="宋体"/>
          <w:sz w:val="24"/>
          <w:szCs w:val="24"/>
          <w:highlight w:val="yellow"/>
        </w:rPr>
        <w:t>’,@</w:t>
      </w:r>
      <w:proofErr w:type="gramEnd"/>
      <w:r w:rsidRPr="00284408">
        <w:rPr>
          <w:rFonts w:ascii="宋体" w:eastAsia="宋体" w:hAnsi="宋体"/>
          <w:sz w:val="24"/>
          <w:szCs w:val="24"/>
          <w:highlight w:val="yellow"/>
        </w:rPr>
        <w:t>num);</w:t>
      </w:r>
    </w:p>
    <w:p w14:paraId="69BFA3A8" w14:textId="77777777" w:rsidR="00284408" w:rsidRDefault="00000000" w:rsidP="00684AED">
      <w:pPr>
        <w:pStyle w:val="a8"/>
        <w:adjustRightInd w:val="0"/>
        <w:snapToGrid w:val="0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284408">
        <w:rPr>
          <w:rFonts w:ascii="宋体" w:eastAsia="宋体" w:hAnsi="宋体"/>
          <w:sz w:val="24"/>
          <w:szCs w:val="24"/>
          <w:highlight w:val="yellow"/>
        </w:rPr>
        <w:t>Select @num;</w:t>
      </w:r>
    </w:p>
    <w:p w14:paraId="6A63BC91" w14:textId="77777777" w:rsidR="00284408" w:rsidRDefault="00284408" w:rsidP="00684AED">
      <w:pPr>
        <w:pStyle w:val="a8"/>
        <w:adjustRightInd w:val="0"/>
        <w:snapToGrid w:val="0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</w:p>
    <w:p w14:paraId="09AE5801" w14:textId="77777777" w:rsidR="00284408" w:rsidRDefault="00284408" w:rsidP="00684AED">
      <w:pPr>
        <w:pStyle w:val="a8"/>
        <w:adjustRightInd w:val="0"/>
        <w:snapToGrid w:val="0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</w:p>
    <w:p w14:paraId="7640936A" w14:textId="77777777" w:rsidR="00284408" w:rsidRPr="00284408" w:rsidRDefault="00284408" w:rsidP="00284408">
      <w:pPr>
        <w:pStyle w:val="a8"/>
        <w:adjustRightInd w:val="0"/>
        <w:snapToGrid w:val="0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284408">
        <w:rPr>
          <w:rFonts w:ascii="宋体" w:eastAsia="宋体" w:hAnsi="宋体"/>
          <w:sz w:val="24"/>
          <w:szCs w:val="24"/>
        </w:rPr>
        <w:t>DELIMITER //</w:t>
      </w:r>
    </w:p>
    <w:p w14:paraId="26643AA7" w14:textId="77777777" w:rsidR="00284408" w:rsidRPr="00284408" w:rsidRDefault="00284408" w:rsidP="00284408">
      <w:pPr>
        <w:pStyle w:val="a8"/>
        <w:adjustRightInd w:val="0"/>
        <w:snapToGrid w:val="0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284408">
        <w:rPr>
          <w:rFonts w:ascii="宋体" w:eastAsia="宋体" w:hAnsi="宋体"/>
          <w:sz w:val="24"/>
          <w:szCs w:val="24"/>
        </w:rPr>
        <w:t xml:space="preserve">CREATE PROCEDURE </w:t>
      </w:r>
      <w:proofErr w:type="spellStart"/>
      <w:r w:rsidRPr="00284408">
        <w:rPr>
          <w:rFonts w:ascii="宋体" w:eastAsia="宋体" w:hAnsi="宋体"/>
          <w:sz w:val="24"/>
          <w:szCs w:val="24"/>
        </w:rPr>
        <w:t>get_student_avg_</w:t>
      </w:r>
      <w:proofErr w:type="gramStart"/>
      <w:r w:rsidRPr="00284408">
        <w:rPr>
          <w:rFonts w:ascii="宋体" w:eastAsia="宋体" w:hAnsi="宋体"/>
          <w:sz w:val="24"/>
          <w:szCs w:val="24"/>
        </w:rPr>
        <w:t>score</w:t>
      </w:r>
      <w:proofErr w:type="spellEnd"/>
      <w:r w:rsidRPr="00284408">
        <w:rPr>
          <w:rFonts w:ascii="宋体" w:eastAsia="宋体" w:hAnsi="宋体"/>
          <w:sz w:val="24"/>
          <w:szCs w:val="24"/>
        </w:rPr>
        <w:t>(</w:t>
      </w:r>
      <w:proofErr w:type="gramEnd"/>
    </w:p>
    <w:p w14:paraId="6E2AD6EE" w14:textId="77777777" w:rsidR="00284408" w:rsidRPr="00284408" w:rsidRDefault="00284408" w:rsidP="00284408">
      <w:pPr>
        <w:pStyle w:val="a8"/>
        <w:adjustRightInd w:val="0"/>
        <w:snapToGrid w:val="0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284408">
        <w:rPr>
          <w:rFonts w:ascii="宋体" w:eastAsia="宋体" w:hAnsi="宋体"/>
          <w:sz w:val="24"/>
          <w:szCs w:val="24"/>
        </w:rPr>
        <w:t xml:space="preserve">    IN </w:t>
      </w:r>
      <w:proofErr w:type="spellStart"/>
      <w:r w:rsidRPr="00284408">
        <w:rPr>
          <w:rFonts w:ascii="宋体" w:eastAsia="宋体" w:hAnsi="宋体"/>
          <w:sz w:val="24"/>
          <w:szCs w:val="24"/>
        </w:rPr>
        <w:t>student_id_param</w:t>
      </w:r>
      <w:proofErr w:type="spellEnd"/>
      <w:r w:rsidRPr="00284408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284408">
        <w:rPr>
          <w:rFonts w:ascii="宋体" w:eastAsia="宋体" w:hAnsi="宋体"/>
          <w:sz w:val="24"/>
          <w:szCs w:val="24"/>
        </w:rPr>
        <w:t>VARCHAR(</w:t>
      </w:r>
      <w:proofErr w:type="gramEnd"/>
      <w:r w:rsidRPr="00284408">
        <w:rPr>
          <w:rFonts w:ascii="宋体" w:eastAsia="宋体" w:hAnsi="宋体"/>
          <w:sz w:val="24"/>
          <w:szCs w:val="24"/>
        </w:rPr>
        <w:t>36),</w:t>
      </w:r>
    </w:p>
    <w:p w14:paraId="7C84667D" w14:textId="77777777" w:rsidR="00284408" w:rsidRPr="00284408" w:rsidRDefault="00284408" w:rsidP="00284408">
      <w:pPr>
        <w:pStyle w:val="a8"/>
        <w:adjustRightInd w:val="0"/>
        <w:snapToGrid w:val="0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284408">
        <w:rPr>
          <w:rFonts w:ascii="宋体" w:eastAsia="宋体" w:hAnsi="宋体"/>
          <w:sz w:val="24"/>
          <w:szCs w:val="24"/>
        </w:rPr>
        <w:t xml:space="preserve">    OUT </w:t>
      </w:r>
      <w:proofErr w:type="spellStart"/>
      <w:r w:rsidRPr="00284408">
        <w:rPr>
          <w:rFonts w:ascii="宋体" w:eastAsia="宋体" w:hAnsi="宋体"/>
          <w:sz w:val="24"/>
          <w:szCs w:val="24"/>
        </w:rPr>
        <w:t>avg_score_param</w:t>
      </w:r>
      <w:proofErr w:type="spellEnd"/>
      <w:r w:rsidRPr="00284408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284408">
        <w:rPr>
          <w:rFonts w:ascii="宋体" w:eastAsia="宋体" w:hAnsi="宋体"/>
          <w:sz w:val="24"/>
          <w:szCs w:val="24"/>
        </w:rPr>
        <w:t>DECIMAL(</w:t>
      </w:r>
      <w:proofErr w:type="gramEnd"/>
      <w:r w:rsidRPr="00284408">
        <w:rPr>
          <w:rFonts w:ascii="宋体" w:eastAsia="宋体" w:hAnsi="宋体"/>
          <w:sz w:val="24"/>
          <w:szCs w:val="24"/>
        </w:rPr>
        <w:t>5,2)</w:t>
      </w:r>
    </w:p>
    <w:p w14:paraId="7E5CB754" w14:textId="77777777" w:rsidR="00284408" w:rsidRPr="00284408" w:rsidRDefault="00284408" w:rsidP="00284408">
      <w:pPr>
        <w:pStyle w:val="a8"/>
        <w:adjustRightInd w:val="0"/>
        <w:snapToGrid w:val="0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284408">
        <w:rPr>
          <w:rFonts w:ascii="宋体" w:eastAsia="宋体" w:hAnsi="宋体"/>
          <w:sz w:val="24"/>
          <w:szCs w:val="24"/>
        </w:rPr>
        <w:t>)</w:t>
      </w:r>
    </w:p>
    <w:p w14:paraId="45F1FD56" w14:textId="77777777" w:rsidR="00284408" w:rsidRPr="00284408" w:rsidRDefault="00284408" w:rsidP="00284408">
      <w:pPr>
        <w:pStyle w:val="a8"/>
        <w:adjustRightInd w:val="0"/>
        <w:snapToGrid w:val="0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284408">
        <w:rPr>
          <w:rFonts w:ascii="宋体" w:eastAsia="宋体" w:hAnsi="宋体"/>
          <w:sz w:val="24"/>
          <w:szCs w:val="24"/>
        </w:rPr>
        <w:t>BEGIN</w:t>
      </w:r>
    </w:p>
    <w:p w14:paraId="6F90B4C4" w14:textId="77777777" w:rsidR="00284408" w:rsidRPr="00284408" w:rsidRDefault="00284408" w:rsidP="00284408">
      <w:pPr>
        <w:pStyle w:val="a8"/>
        <w:adjustRightInd w:val="0"/>
        <w:snapToGrid w:val="0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284408">
        <w:rPr>
          <w:rFonts w:ascii="宋体" w:eastAsia="宋体" w:hAnsi="宋体"/>
          <w:sz w:val="24"/>
          <w:szCs w:val="24"/>
        </w:rPr>
        <w:t xml:space="preserve">    SELECT </w:t>
      </w:r>
      <w:proofErr w:type="gramStart"/>
      <w:r w:rsidRPr="00284408">
        <w:rPr>
          <w:rFonts w:ascii="宋体" w:eastAsia="宋体" w:hAnsi="宋体"/>
          <w:sz w:val="24"/>
          <w:szCs w:val="24"/>
        </w:rPr>
        <w:t>AVG(</w:t>
      </w:r>
      <w:proofErr w:type="spellStart"/>
      <w:proofErr w:type="gramEnd"/>
      <w:r w:rsidRPr="00284408">
        <w:rPr>
          <w:rFonts w:ascii="宋体" w:eastAsia="宋体" w:hAnsi="宋体"/>
          <w:sz w:val="24"/>
          <w:szCs w:val="24"/>
        </w:rPr>
        <w:t>score.score</w:t>
      </w:r>
      <w:proofErr w:type="spellEnd"/>
      <w:r w:rsidRPr="00284408">
        <w:rPr>
          <w:rFonts w:ascii="宋体" w:eastAsia="宋体" w:hAnsi="宋体"/>
          <w:sz w:val="24"/>
          <w:szCs w:val="24"/>
        </w:rPr>
        <w:t xml:space="preserve">) INTO </w:t>
      </w:r>
      <w:proofErr w:type="spellStart"/>
      <w:r w:rsidRPr="00284408">
        <w:rPr>
          <w:rFonts w:ascii="宋体" w:eastAsia="宋体" w:hAnsi="宋体"/>
          <w:sz w:val="24"/>
          <w:szCs w:val="24"/>
        </w:rPr>
        <w:t>avg_score_param</w:t>
      </w:r>
      <w:proofErr w:type="spellEnd"/>
    </w:p>
    <w:p w14:paraId="1D73ABF5" w14:textId="77777777" w:rsidR="00284408" w:rsidRPr="00284408" w:rsidRDefault="00284408" w:rsidP="00284408">
      <w:pPr>
        <w:pStyle w:val="a8"/>
        <w:adjustRightInd w:val="0"/>
        <w:snapToGrid w:val="0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284408">
        <w:rPr>
          <w:rFonts w:ascii="宋体" w:eastAsia="宋体" w:hAnsi="宋体"/>
          <w:sz w:val="24"/>
          <w:szCs w:val="24"/>
        </w:rPr>
        <w:t xml:space="preserve">    FROM score</w:t>
      </w:r>
    </w:p>
    <w:p w14:paraId="79988714" w14:textId="77777777" w:rsidR="00284408" w:rsidRPr="00284408" w:rsidRDefault="00284408" w:rsidP="00284408">
      <w:pPr>
        <w:pStyle w:val="a8"/>
        <w:adjustRightInd w:val="0"/>
        <w:snapToGrid w:val="0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284408">
        <w:rPr>
          <w:rFonts w:ascii="宋体" w:eastAsia="宋体" w:hAnsi="宋体"/>
          <w:sz w:val="24"/>
          <w:szCs w:val="24"/>
        </w:rPr>
        <w:t xml:space="preserve">    WHERE </w:t>
      </w:r>
      <w:proofErr w:type="spellStart"/>
      <w:proofErr w:type="gramStart"/>
      <w:r w:rsidRPr="00284408">
        <w:rPr>
          <w:rFonts w:ascii="宋体" w:eastAsia="宋体" w:hAnsi="宋体"/>
          <w:sz w:val="24"/>
          <w:szCs w:val="24"/>
        </w:rPr>
        <w:t>score.student</w:t>
      </w:r>
      <w:proofErr w:type="gramEnd"/>
      <w:r w:rsidRPr="00284408">
        <w:rPr>
          <w:rFonts w:ascii="宋体" w:eastAsia="宋体" w:hAnsi="宋体"/>
          <w:sz w:val="24"/>
          <w:szCs w:val="24"/>
        </w:rPr>
        <w:t>_id</w:t>
      </w:r>
      <w:proofErr w:type="spellEnd"/>
      <w:r w:rsidRPr="00284408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284408">
        <w:rPr>
          <w:rFonts w:ascii="宋体" w:eastAsia="宋体" w:hAnsi="宋体"/>
          <w:sz w:val="24"/>
          <w:szCs w:val="24"/>
        </w:rPr>
        <w:t>student_id_param</w:t>
      </w:r>
      <w:proofErr w:type="spellEnd"/>
      <w:r w:rsidRPr="00284408">
        <w:rPr>
          <w:rFonts w:ascii="宋体" w:eastAsia="宋体" w:hAnsi="宋体"/>
          <w:sz w:val="24"/>
          <w:szCs w:val="24"/>
        </w:rPr>
        <w:t>;</w:t>
      </w:r>
    </w:p>
    <w:p w14:paraId="6B83097E" w14:textId="77777777" w:rsidR="00284408" w:rsidRPr="00284408" w:rsidRDefault="00284408" w:rsidP="00284408">
      <w:pPr>
        <w:pStyle w:val="a8"/>
        <w:adjustRightInd w:val="0"/>
        <w:snapToGrid w:val="0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284408">
        <w:rPr>
          <w:rFonts w:ascii="宋体" w:eastAsia="宋体" w:hAnsi="宋体"/>
          <w:sz w:val="24"/>
          <w:szCs w:val="24"/>
        </w:rPr>
        <w:lastRenderedPageBreak/>
        <w:t>END //</w:t>
      </w:r>
    </w:p>
    <w:p w14:paraId="025433BE" w14:textId="1D101119" w:rsidR="002A4C56" w:rsidRPr="00684AED" w:rsidRDefault="00284408" w:rsidP="00284408">
      <w:pPr>
        <w:pStyle w:val="a8"/>
        <w:adjustRightInd w:val="0"/>
        <w:snapToGrid w:val="0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proofErr w:type="gramStart"/>
      <w:r w:rsidRPr="00284408">
        <w:rPr>
          <w:rFonts w:ascii="宋体" w:eastAsia="宋体" w:hAnsi="宋体"/>
          <w:sz w:val="24"/>
          <w:szCs w:val="24"/>
        </w:rPr>
        <w:t>DELIMITER ;</w:t>
      </w:r>
      <w:proofErr w:type="gramEnd"/>
      <w:r w:rsidRPr="00684AED">
        <w:rPr>
          <w:rFonts w:ascii="宋体" w:eastAsia="宋体" w:hAnsi="宋体"/>
          <w:sz w:val="24"/>
          <w:szCs w:val="24"/>
        </w:rPr>
        <w:t xml:space="preserve">  </w:t>
      </w:r>
    </w:p>
    <w:p w14:paraId="20D85880" w14:textId="77777777" w:rsidR="002A4C56" w:rsidRPr="00684AED" w:rsidRDefault="00000000" w:rsidP="00684AED">
      <w:pPr>
        <w:adjustRightInd w:val="0"/>
        <w:snapToGrid w:val="0"/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684AED">
        <w:rPr>
          <w:rFonts w:ascii="宋体" w:eastAsia="宋体" w:hAnsi="宋体" w:hint="eastAsia"/>
          <w:sz w:val="24"/>
          <w:szCs w:val="24"/>
        </w:rPr>
        <w:t>模块</w:t>
      </w:r>
      <w:r w:rsidRPr="00684AED">
        <w:rPr>
          <w:rFonts w:ascii="宋体" w:eastAsia="宋体" w:hAnsi="宋体"/>
          <w:sz w:val="24"/>
          <w:szCs w:val="24"/>
        </w:rPr>
        <w:t xml:space="preserve">5  </w:t>
      </w:r>
      <w:r w:rsidRPr="00684AED">
        <w:rPr>
          <w:rFonts w:ascii="宋体" w:eastAsia="宋体" w:hAnsi="宋体" w:hint="eastAsia"/>
          <w:sz w:val="24"/>
          <w:szCs w:val="24"/>
        </w:rPr>
        <w:t>数据库安全性</w:t>
      </w:r>
    </w:p>
    <w:p w14:paraId="2A0793A8" w14:textId="77777777" w:rsidR="002A4C56" w:rsidRPr="00684AED" w:rsidRDefault="00000000" w:rsidP="00684AED">
      <w:pPr>
        <w:pStyle w:val="a8"/>
        <w:numPr>
          <w:ilvl w:val="0"/>
          <w:numId w:val="9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684AED">
        <w:rPr>
          <w:rFonts w:ascii="宋体" w:eastAsia="宋体" w:hAnsi="宋体"/>
          <w:sz w:val="24"/>
          <w:szCs w:val="24"/>
        </w:rPr>
        <w:t>mysql</w:t>
      </w:r>
      <w:proofErr w:type="spellEnd"/>
      <w:r w:rsidRPr="00684AED">
        <w:rPr>
          <w:rFonts w:ascii="宋体" w:eastAsia="宋体" w:hAnsi="宋体" w:hint="eastAsia"/>
          <w:sz w:val="24"/>
          <w:szCs w:val="24"/>
        </w:rPr>
        <w:t>数据库中</w:t>
      </w:r>
      <w:r w:rsidRPr="00D11BE5">
        <w:rPr>
          <w:rFonts w:ascii="宋体" w:eastAsia="宋体" w:hAnsi="宋体"/>
          <w:sz w:val="24"/>
          <w:szCs w:val="24"/>
          <w:highlight w:val="yellow"/>
        </w:rPr>
        <w:t>user</w:t>
      </w:r>
      <w:proofErr w:type="gramStart"/>
      <w:r w:rsidRPr="00D11BE5">
        <w:rPr>
          <w:rFonts w:ascii="宋体" w:eastAsia="宋体" w:hAnsi="宋体" w:hint="eastAsia"/>
          <w:sz w:val="24"/>
          <w:szCs w:val="24"/>
          <w:highlight w:val="yellow"/>
        </w:rPr>
        <w:t>表</w:t>
      </w:r>
      <w:r w:rsidRPr="00684AED">
        <w:rPr>
          <w:rFonts w:ascii="宋体" w:eastAsia="宋体" w:hAnsi="宋体" w:hint="eastAsia"/>
          <w:sz w:val="24"/>
          <w:szCs w:val="24"/>
        </w:rPr>
        <w:t>记录</w:t>
      </w:r>
      <w:proofErr w:type="gramEnd"/>
      <w:r w:rsidRPr="00684AED">
        <w:rPr>
          <w:rFonts w:ascii="宋体" w:eastAsia="宋体" w:hAnsi="宋体" w:hint="eastAsia"/>
          <w:sz w:val="24"/>
          <w:szCs w:val="24"/>
        </w:rPr>
        <w:t>了</w:t>
      </w:r>
      <w:r w:rsidRPr="00D11BE5">
        <w:rPr>
          <w:rFonts w:ascii="宋体" w:eastAsia="宋体" w:hAnsi="宋体" w:hint="eastAsia"/>
          <w:sz w:val="24"/>
          <w:szCs w:val="24"/>
          <w:highlight w:val="yellow"/>
        </w:rPr>
        <w:t>允许连接到服务器的账号信息和一些全局级的权限信息</w:t>
      </w:r>
    </w:p>
    <w:p w14:paraId="70EBD346" w14:textId="77777777" w:rsidR="002A4C56" w:rsidRPr="00684AED" w:rsidRDefault="00000000" w:rsidP="00684AED">
      <w:pPr>
        <w:pStyle w:val="a8"/>
        <w:numPr>
          <w:ilvl w:val="0"/>
          <w:numId w:val="9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11BE5">
        <w:rPr>
          <w:rFonts w:ascii="宋体" w:eastAsia="宋体" w:hAnsi="宋体" w:hint="eastAsia"/>
          <w:sz w:val="24"/>
          <w:szCs w:val="24"/>
          <w:highlight w:val="yellow"/>
        </w:rPr>
        <w:t>用户创建后为其分配权限</w:t>
      </w:r>
    </w:p>
    <w:p w14:paraId="3C6CA9BE" w14:textId="77777777" w:rsidR="002A4C56" w:rsidRPr="00684AED" w:rsidRDefault="00000000" w:rsidP="00684AED">
      <w:pPr>
        <w:pStyle w:val="a8"/>
        <w:numPr>
          <w:ilvl w:val="0"/>
          <w:numId w:val="9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11BE5">
        <w:rPr>
          <w:rFonts w:ascii="宋体" w:eastAsia="宋体" w:hAnsi="宋体" w:hint="eastAsia"/>
          <w:sz w:val="24"/>
          <w:szCs w:val="24"/>
          <w:highlight w:val="yellow"/>
        </w:rPr>
        <w:t>角色创建后为其分配权限</w:t>
      </w:r>
      <w:r w:rsidRPr="00684AED">
        <w:rPr>
          <w:rFonts w:ascii="宋体" w:eastAsia="宋体" w:hAnsi="宋体" w:hint="eastAsia"/>
          <w:sz w:val="24"/>
          <w:szCs w:val="24"/>
        </w:rPr>
        <w:t>，</w:t>
      </w:r>
      <w:r w:rsidRPr="00D11BE5">
        <w:rPr>
          <w:rFonts w:ascii="宋体" w:eastAsia="宋体" w:hAnsi="宋体" w:hint="eastAsia"/>
          <w:sz w:val="24"/>
          <w:szCs w:val="24"/>
          <w:highlight w:val="yellow"/>
        </w:rPr>
        <w:t>再将角色授予用户</w:t>
      </w:r>
    </w:p>
    <w:p w14:paraId="4648DDF6" w14:textId="77777777" w:rsidR="002A4C56" w:rsidRPr="00684AED" w:rsidRDefault="00000000" w:rsidP="00684AED">
      <w:pPr>
        <w:pStyle w:val="a8"/>
        <w:numPr>
          <w:ilvl w:val="0"/>
          <w:numId w:val="9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4AED">
        <w:rPr>
          <w:rFonts w:ascii="宋体" w:eastAsia="宋体" w:hAnsi="宋体"/>
          <w:sz w:val="24"/>
          <w:szCs w:val="24"/>
        </w:rPr>
        <w:t>拥有最</w:t>
      </w:r>
      <w:r w:rsidRPr="00D11BE5">
        <w:rPr>
          <w:rFonts w:ascii="宋体" w:eastAsia="宋体" w:hAnsi="宋体"/>
          <w:sz w:val="24"/>
          <w:szCs w:val="24"/>
          <w:highlight w:val="yellow"/>
        </w:rPr>
        <w:t>高权限的</w:t>
      </w:r>
      <w:r w:rsidRPr="00D11BE5">
        <w:rPr>
          <w:rFonts w:ascii="宋体" w:eastAsia="宋体" w:hAnsi="宋体" w:hint="eastAsia"/>
          <w:sz w:val="24"/>
          <w:szCs w:val="24"/>
          <w:highlight w:val="yellow"/>
        </w:rPr>
        <w:t>超级用户</w:t>
      </w:r>
      <w:r w:rsidRPr="00D11BE5">
        <w:rPr>
          <w:rFonts w:ascii="宋体" w:eastAsia="宋体" w:hAnsi="宋体"/>
          <w:sz w:val="24"/>
          <w:szCs w:val="24"/>
          <w:highlight w:val="yellow"/>
        </w:rPr>
        <w:t xml:space="preserve">: </w:t>
      </w:r>
      <w:r w:rsidRPr="00D11BE5">
        <w:rPr>
          <w:rFonts w:ascii="宋体" w:eastAsia="宋体" w:hAnsi="宋体" w:hint="eastAsia"/>
          <w:sz w:val="24"/>
          <w:szCs w:val="24"/>
          <w:highlight w:val="yellow"/>
        </w:rPr>
        <w:t>root</w:t>
      </w:r>
      <w:r w:rsidRPr="00684AED">
        <w:rPr>
          <w:rFonts w:ascii="宋体" w:eastAsia="宋体" w:hAnsi="宋体"/>
          <w:sz w:val="24"/>
          <w:szCs w:val="24"/>
        </w:rPr>
        <w:t>(登录账号)</w:t>
      </w:r>
      <w:r w:rsidRPr="00684AED">
        <w:rPr>
          <w:rFonts w:ascii="宋体" w:eastAsia="宋体" w:hAnsi="宋体" w:hint="eastAsia"/>
          <w:sz w:val="24"/>
          <w:szCs w:val="24"/>
        </w:rPr>
        <w:t xml:space="preserve"> </w:t>
      </w:r>
    </w:p>
    <w:p w14:paraId="5BCB864A" w14:textId="4DC3FD7B" w:rsidR="002A4C56" w:rsidRPr="00684AED" w:rsidRDefault="00000000" w:rsidP="00684AED">
      <w:pPr>
        <w:pStyle w:val="a8"/>
        <w:numPr>
          <w:ilvl w:val="0"/>
          <w:numId w:val="9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4AED">
        <w:rPr>
          <w:rFonts w:ascii="宋体" w:eastAsia="宋体" w:hAnsi="宋体" w:hint="eastAsia"/>
          <w:sz w:val="24"/>
          <w:szCs w:val="24"/>
        </w:rPr>
        <w:t>授予</w:t>
      </w:r>
      <w:r w:rsidRPr="00D11BE5">
        <w:rPr>
          <w:rFonts w:ascii="宋体" w:eastAsia="宋体" w:hAnsi="宋体"/>
          <w:sz w:val="24"/>
          <w:szCs w:val="24"/>
          <w:highlight w:val="yellow"/>
        </w:rPr>
        <w:t>GRANT</w:t>
      </w:r>
      <w:r w:rsidR="00D11BE5">
        <w:rPr>
          <w:rFonts w:ascii="宋体" w:eastAsia="宋体" w:hAnsi="宋体" w:hint="eastAsia"/>
          <w:sz w:val="24"/>
          <w:szCs w:val="24"/>
          <w:highlight w:val="yellow"/>
        </w:rPr>
        <w:t>授权权限</w:t>
      </w:r>
      <w:r w:rsidRPr="00D11BE5">
        <w:rPr>
          <w:rFonts w:ascii="宋体" w:eastAsia="宋体" w:hAnsi="宋体" w:hint="eastAsia"/>
          <w:sz w:val="24"/>
          <w:szCs w:val="24"/>
          <w:highlight w:val="yellow"/>
        </w:rPr>
        <w:t>和回收权限</w:t>
      </w:r>
      <w:r w:rsidRPr="00D11BE5">
        <w:rPr>
          <w:rFonts w:ascii="宋体" w:eastAsia="宋体" w:hAnsi="宋体"/>
          <w:sz w:val="24"/>
          <w:szCs w:val="24"/>
          <w:highlight w:val="yellow"/>
        </w:rPr>
        <w:t>REVOKE</w:t>
      </w:r>
    </w:p>
    <w:p w14:paraId="4100D9D2" w14:textId="77777777" w:rsidR="002A4C56" w:rsidRPr="00684AED" w:rsidRDefault="00000000" w:rsidP="00684AED">
      <w:pPr>
        <w:adjustRightInd w:val="0"/>
        <w:snapToGrid w:val="0"/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684AED">
        <w:rPr>
          <w:rFonts w:ascii="宋体" w:eastAsia="宋体" w:hAnsi="宋体" w:hint="eastAsia"/>
          <w:sz w:val="24"/>
          <w:szCs w:val="24"/>
        </w:rPr>
        <w:t>模块</w:t>
      </w:r>
      <w:r w:rsidRPr="00684AED">
        <w:rPr>
          <w:rFonts w:ascii="宋体" w:eastAsia="宋体" w:hAnsi="宋体"/>
          <w:sz w:val="24"/>
          <w:szCs w:val="24"/>
        </w:rPr>
        <w:t xml:space="preserve">6  </w:t>
      </w:r>
      <w:r w:rsidRPr="00684AED">
        <w:rPr>
          <w:rFonts w:ascii="宋体" w:eastAsia="宋体" w:hAnsi="宋体" w:hint="eastAsia"/>
          <w:sz w:val="24"/>
          <w:szCs w:val="24"/>
        </w:rPr>
        <w:t>数据库维护</w:t>
      </w:r>
    </w:p>
    <w:p w14:paraId="08BD2489" w14:textId="77777777" w:rsidR="002A4C56" w:rsidRPr="00684AED" w:rsidRDefault="00000000" w:rsidP="00684AED">
      <w:pPr>
        <w:pStyle w:val="a8"/>
        <w:numPr>
          <w:ilvl w:val="0"/>
          <w:numId w:val="10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C3C71">
        <w:rPr>
          <w:rFonts w:ascii="宋体" w:eastAsia="宋体" w:hAnsi="宋体" w:hint="eastAsia"/>
          <w:sz w:val="24"/>
          <w:szCs w:val="24"/>
          <w:highlight w:val="yellow"/>
        </w:rPr>
        <w:t>完整备份（指备份整个数据库，其他所有备份类型都依赖于完整备份）、增量备份（数据库从上一次备份以来改变的内容的备份）、</w:t>
      </w:r>
      <w:r w:rsidRPr="00CC3C71">
        <w:rPr>
          <w:rFonts w:ascii="宋体" w:eastAsia="宋体" w:hAnsi="宋体"/>
          <w:sz w:val="24"/>
          <w:szCs w:val="24"/>
          <w:highlight w:val="yellow"/>
        </w:rPr>
        <w:t>差异备份</w:t>
      </w:r>
      <w:r w:rsidRPr="00CC3C71">
        <w:rPr>
          <w:rFonts w:ascii="宋体" w:eastAsia="宋体" w:hAnsi="宋体" w:hint="eastAsia"/>
          <w:sz w:val="24"/>
          <w:szCs w:val="24"/>
          <w:highlight w:val="yellow"/>
        </w:rPr>
        <w:t>（从最近一次完整数据库备份以后发生改变的数据进行备份）</w:t>
      </w:r>
    </w:p>
    <w:p w14:paraId="46758A6F" w14:textId="77777777" w:rsidR="002A4C56" w:rsidRPr="00684AED" w:rsidRDefault="00000000" w:rsidP="00684AED">
      <w:pPr>
        <w:pStyle w:val="a8"/>
        <w:numPr>
          <w:ilvl w:val="0"/>
          <w:numId w:val="10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4AED">
        <w:rPr>
          <w:rFonts w:ascii="宋体" w:eastAsia="宋体" w:hAnsi="宋体" w:hint="eastAsia"/>
          <w:sz w:val="24"/>
          <w:szCs w:val="24"/>
        </w:rPr>
        <w:t>如何用语句备份</w:t>
      </w:r>
      <w:proofErr w:type="spellStart"/>
      <w:r w:rsidRPr="00684AED">
        <w:rPr>
          <w:rFonts w:ascii="宋体" w:eastAsia="宋体" w:hAnsi="宋体" w:hint="eastAsia"/>
          <w:sz w:val="24"/>
          <w:szCs w:val="24"/>
        </w:rPr>
        <w:t>mysql</w:t>
      </w:r>
      <w:proofErr w:type="spellEnd"/>
      <w:r w:rsidRPr="00684AED">
        <w:rPr>
          <w:rFonts w:ascii="宋体" w:eastAsia="宋体" w:hAnsi="宋体" w:hint="eastAsia"/>
          <w:sz w:val="24"/>
          <w:szCs w:val="24"/>
        </w:rPr>
        <w:t>数据库：</w:t>
      </w:r>
      <w:proofErr w:type="spellStart"/>
      <w:r w:rsidRPr="004D0DA5">
        <w:rPr>
          <w:rFonts w:ascii="宋体" w:eastAsia="宋体" w:hAnsi="宋体"/>
          <w:sz w:val="24"/>
          <w:szCs w:val="24"/>
          <w:highlight w:val="yellow"/>
        </w:rPr>
        <w:t>mysqldump</w:t>
      </w:r>
      <w:proofErr w:type="spellEnd"/>
      <w:r w:rsidRPr="004D0DA5">
        <w:rPr>
          <w:rFonts w:ascii="宋体" w:eastAsia="宋体" w:hAnsi="宋体" w:hint="eastAsia"/>
          <w:sz w:val="24"/>
          <w:szCs w:val="24"/>
          <w:highlight w:val="yellow"/>
        </w:rPr>
        <w:t>（命令行中执行）</w:t>
      </w:r>
    </w:p>
    <w:p w14:paraId="352A83F0" w14:textId="77777777" w:rsidR="002A4C56" w:rsidRPr="00684AED" w:rsidRDefault="00000000" w:rsidP="00684AED">
      <w:pPr>
        <w:pStyle w:val="a8"/>
        <w:numPr>
          <w:ilvl w:val="0"/>
          <w:numId w:val="10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4AED">
        <w:rPr>
          <w:rFonts w:ascii="宋体" w:eastAsia="宋体" w:hAnsi="宋体" w:hint="eastAsia"/>
          <w:sz w:val="24"/>
          <w:szCs w:val="24"/>
        </w:rPr>
        <w:t>用语句实现数据导导入和导出的写法</w:t>
      </w:r>
    </w:p>
    <w:p w14:paraId="48DA3DC0" w14:textId="77777777" w:rsidR="002A4C56" w:rsidRPr="00684AED" w:rsidRDefault="00000000" w:rsidP="00684AED">
      <w:pPr>
        <w:pStyle w:val="a8"/>
        <w:numPr>
          <w:ilvl w:val="0"/>
          <w:numId w:val="11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4D0DA5">
        <w:rPr>
          <w:rFonts w:ascii="宋体" w:eastAsia="宋体" w:hAnsi="宋体"/>
          <w:sz w:val="24"/>
          <w:szCs w:val="24"/>
          <w:highlight w:val="yellow"/>
        </w:rPr>
        <w:t>SELECT * FROM</w:t>
      </w:r>
      <w:r w:rsidRPr="00684AED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684AED">
        <w:rPr>
          <w:rFonts w:ascii="宋体" w:eastAsia="宋体" w:hAnsi="宋体"/>
          <w:sz w:val="24"/>
          <w:szCs w:val="24"/>
        </w:rPr>
        <w:t xml:space="preserve">course  </w:t>
      </w:r>
      <w:r w:rsidRPr="004D0DA5">
        <w:rPr>
          <w:rFonts w:ascii="宋体" w:eastAsia="宋体" w:hAnsi="宋体"/>
          <w:sz w:val="24"/>
          <w:szCs w:val="24"/>
          <w:highlight w:val="yellow"/>
        </w:rPr>
        <w:t>INTO</w:t>
      </w:r>
      <w:proofErr w:type="gramEnd"/>
      <w:r w:rsidRPr="00684AED">
        <w:rPr>
          <w:rFonts w:ascii="宋体" w:eastAsia="宋体" w:hAnsi="宋体"/>
          <w:sz w:val="24"/>
          <w:szCs w:val="24"/>
        </w:rPr>
        <w:t xml:space="preserve"> </w:t>
      </w:r>
      <w:r w:rsidRPr="004D0DA5">
        <w:rPr>
          <w:rFonts w:ascii="宋体" w:eastAsia="宋体" w:hAnsi="宋体"/>
          <w:sz w:val="24"/>
          <w:szCs w:val="24"/>
          <w:highlight w:val="yellow"/>
        </w:rPr>
        <w:t>OUTFILE</w:t>
      </w:r>
      <w:r w:rsidRPr="00684AED">
        <w:rPr>
          <w:rFonts w:ascii="宋体" w:eastAsia="宋体" w:hAnsi="宋体"/>
          <w:sz w:val="24"/>
          <w:szCs w:val="24"/>
        </w:rPr>
        <w:t xml:space="preserve"> 'D:\course.txt';</w:t>
      </w:r>
    </w:p>
    <w:p w14:paraId="11B42116" w14:textId="77777777" w:rsidR="002A4C56" w:rsidRPr="00684AED" w:rsidRDefault="00000000" w:rsidP="00684AED">
      <w:pPr>
        <w:pStyle w:val="a8"/>
        <w:numPr>
          <w:ilvl w:val="0"/>
          <w:numId w:val="11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4D0DA5">
        <w:rPr>
          <w:rFonts w:ascii="宋体" w:eastAsia="宋体" w:hAnsi="宋体"/>
          <w:sz w:val="24"/>
          <w:szCs w:val="24"/>
          <w:highlight w:val="yellow"/>
        </w:rPr>
        <w:t>LOAD DATA</w:t>
      </w:r>
      <w:r w:rsidRPr="00684AED">
        <w:rPr>
          <w:rFonts w:ascii="宋体" w:eastAsia="宋体" w:hAnsi="宋体"/>
          <w:sz w:val="24"/>
          <w:szCs w:val="24"/>
        </w:rPr>
        <w:t xml:space="preserve"> </w:t>
      </w:r>
      <w:r w:rsidRPr="004D0DA5">
        <w:rPr>
          <w:rFonts w:ascii="宋体" w:eastAsia="宋体" w:hAnsi="宋体"/>
          <w:sz w:val="24"/>
          <w:szCs w:val="24"/>
          <w:highlight w:val="yellow"/>
        </w:rPr>
        <w:t>INFILE</w:t>
      </w:r>
      <w:r w:rsidRPr="00684AED">
        <w:rPr>
          <w:rFonts w:ascii="宋体" w:eastAsia="宋体" w:hAnsi="宋体"/>
          <w:sz w:val="24"/>
          <w:szCs w:val="24"/>
        </w:rPr>
        <w:t xml:space="preserve"> 'D:\course.txt</w:t>
      </w:r>
      <w:proofErr w:type="gramStart"/>
      <w:r w:rsidRPr="00684AED">
        <w:rPr>
          <w:rFonts w:ascii="宋体" w:eastAsia="宋体" w:hAnsi="宋体"/>
          <w:sz w:val="24"/>
          <w:szCs w:val="24"/>
        </w:rPr>
        <w:t xml:space="preserve">'  </w:t>
      </w:r>
      <w:r w:rsidRPr="004D0DA5">
        <w:rPr>
          <w:rFonts w:ascii="宋体" w:eastAsia="宋体" w:hAnsi="宋体"/>
          <w:sz w:val="24"/>
          <w:szCs w:val="24"/>
          <w:highlight w:val="yellow"/>
        </w:rPr>
        <w:t>INTO</w:t>
      </w:r>
      <w:proofErr w:type="gramEnd"/>
      <w:r w:rsidRPr="004D0DA5">
        <w:rPr>
          <w:rFonts w:ascii="宋体" w:eastAsia="宋体" w:hAnsi="宋体"/>
          <w:sz w:val="24"/>
          <w:szCs w:val="24"/>
          <w:highlight w:val="yellow"/>
        </w:rPr>
        <w:t xml:space="preserve"> TABLE</w:t>
      </w:r>
      <w:r w:rsidRPr="00684AE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684AED">
        <w:rPr>
          <w:rFonts w:ascii="宋体" w:eastAsia="宋体" w:hAnsi="宋体"/>
          <w:sz w:val="24"/>
          <w:szCs w:val="24"/>
        </w:rPr>
        <w:t>scoresys.course</w:t>
      </w:r>
      <w:proofErr w:type="spellEnd"/>
    </w:p>
    <w:p w14:paraId="2B6B7FA0" w14:textId="67332F83" w:rsidR="002A4C56" w:rsidRPr="00684AED" w:rsidRDefault="00000000" w:rsidP="00684AED">
      <w:pPr>
        <w:pStyle w:val="a8"/>
        <w:numPr>
          <w:ilvl w:val="0"/>
          <w:numId w:val="10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84AED">
        <w:rPr>
          <w:rFonts w:ascii="宋体" w:eastAsia="宋体" w:hAnsi="宋体" w:hint="eastAsia"/>
          <w:sz w:val="24"/>
          <w:szCs w:val="24"/>
        </w:rPr>
        <w:t>日志就是将数据库中的</w:t>
      </w:r>
      <w:r w:rsidRPr="004D0DA5">
        <w:rPr>
          <w:rFonts w:ascii="宋体" w:eastAsia="宋体" w:hAnsi="宋体" w:hint="eastAsia"/>
          <w:sz w:val="24"/>
          <w:szCs w:val="24"/>
          <w:highlight w:val="yellow"/>
        </w:rPr>
        <w:t>每一个变化和操作时产生的信息记载到专用的文件中</w:t>
      </w:r>
    </w:p>
    <w:sectPr w:rsidR="002A4C56" w:rsidRPr="00684AED" w:rsidSect="002A13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竣文 侯" w:date="2024-12-25T07:38:00Z" w:initials="竣侯">
    <w:p w14:paraId="7EB0A59D" w14:textId="77777777" w:rsidR="00767A83" w:rsidRDefault="00767A83" w:rsidP="00767A83">
      <w:pPr>
        <w:pStyle w:val="aa"/>
      </w:pPr>
      <w:r>
        <w:rPr>
          <w:rStyle w:val="a9"/>
        </w:rPr>
        <w:annotationRef/>
      </w:r>
      <w:r>
        <w:t>constraint</w:t>
      </w:r>
      <w:r>
        <w:rPr>
          <w:highlight w:val="white"/>
        </w:rPr>
        <w:t>是用于定义约束的关键字。在</w:t>
      </w:r>
      <w:r>
        <w:t>constraint pk_score primary key(student_id,course_id)</w:t>
      </w:r>
      <w:r>
        <w:rPr>
          <w:highlight w:val="white"/>
        </w:rPr>
        <w:t>这个语句中，</w:t>
      </w:r>
      <w:r>
        <w:t>constraint</w:t>
      </w:r>
      <w:r>
        <w:rPr>
          <w:highlight w:val="white"/>
        </w:rPr>
        <w:t>用来给约束命名。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EB0A59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E7B8366" w16cex:dateUtc="2024-12-24T23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EB0A59D" w16cid:durableId="2E7B836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00000A"/>
    <w:multiLevelType w:val="multilevel"/>
    <w:tmpl w:val="0000000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000010"/>
    <w:multiLevelType w:val="multilevel"/>
    <w:tmpl w:val="0000001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16"/>
    <w:multiLevelType w:val="multilevel"/>
    <w:tmpl w:val="0000001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00000017"/>
    <w:multiLevelType w:val="multilevel"/>
    <w:tmpl w:val="00000017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523013598">
    <w:abstractNumId w:val="8"/>
  </w:num>
  <w:num w:numId="2" w16cid:durableId="1122647268">
    <w:abstractNumId w:val="7"/>
  </w:num>
  <w:num w:numId="3" w16cid:durableId="364254127">
    <w:abstractNumId w:val="9"/>
  </w:num>
  <w:num w:numId="4" w16cid:durableId="390620471">
    <w:abstractNumId w:val="3"/>
  </w:num>
  <w:num w:numId="5" w16cid:durableId="1407680191">
    <w:abstractNumId w:val="2"/>
  </w:num>
  <w:num w:numId="6" w16cid:durableId="1293052534">
    <w:abstractNumId w:val="10"/>
  </w:num>
  <w:num w:numId="7" w16cid:durableId="1272662331">
    <w:abstractNumId w:val="1"/>
  </w:num>
  <w:num w:numId="8" w16cid:durableId="227346426">
    <w:abstractNumId w:val="0"/>
  </w:num>
  <w:num w:numId="9" w16cid:durableId="317655573">
    <w:abstractNumId w:val="6"/>
  </w:num>
  <w:num w:numId="10" w16cid:durableId="1230266084">
    <w:abstractNumId w:val="4"/>
  </w:num>
  <w:num w:numId="11" w16cid:durableId="629090563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竣文 侯">
    <w15:presenceInfo w15:providerId="Windows Live" w15:userId="3f8f20cd819e29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C56"/>
    <w:rsid w:val="00036546"/>
    <w:rsid w:val="00070AF6"/>
    <w:rsid w:val="00091658"/>
    <w:rsid w:val="000B684D"/>
    <w:rsid w:val="000E29C7"/>
    <w:rsid w:val="00170531"/>
    <w:rsid w:val="00191ACB"/>
    <w:rsid w:val="00284408"/>
    <w:rsid w:val="002A1320"/>
    <w:rsid w:val="002A4C56"/>
    <w:rsid w:val="002C5746"/>
    <w:rsid w:val="002E410E"/>
    <w:rsid w:val="00396363"/>
    <w:rsid w:val="003D5531"/>
    <w:rsid w:val="00456567"/>
    <w:rsid w:val="004D0DA5"/>
    <w:rsid w:val="00662A7D"/>
    <w:rsid w:val="00684AED"/>
    <w:rsid w:val="00767A83"/>
    <w:rsid w:val="00970098"/>
    <w:rsid w:val="00B91AA7"/>
    <w:rsid w:val="00BF1689"/>
    <w:rsid w:val="00CA16FD"/>
    <w:rsid w:val="00CB0543"/>
    <w:rsid w:val="00CC3C71"/>
    <w:rsid w:val="00D11BE5"/>
    <w:rsid w:val="00DA1157"/>
    <w:rsid w:val="00E50926"/>
    <w:rsid w:val="00E878A6"/>
    <w:rsid w:val="00EC5905"/>
    <w:rsid w:val="00EF018C"/>
    <w:rsid w:val="07836EDF"/>
    <w:rsid w:val="0A707E40"/>
    <w:rsid w:val="1A03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000A"/>
  <w15:docId w15:val="{16E86BD4-D48F-4E8C-97A0-3002DAE3A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Strong"/>
    <w:basedOn w:val="a0"/>
    <w:uiPriority w:val="22"/>
    <w:qFormat/>
    <w:rPr>
      <w:b/>
      <w:bCs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styleId="a9">
    <w:name w:val="annotation reference"/>
    <w:basedOn w:val="a0"/>
    <w:rsid w:val="00767A83"/>
    <w:rPr>
      <w:sz w:val="21"/>
      <w:szCs w:val="21"/>
    </w:rPr>
  </w:style>
  <w:style w:type="paragraph" w:styleId="aa">
    <w:name w:val="annotation text"/>
    <w:basedOn w:val="a"/>
    <w:link w:val="ab"/>
    <w:rsid w:val="00767A83"/>
    <w:pPr>
      <w:jc w:val="left"/>
    </w:pPr>
  </w:style>
  <w:style w:type="character" w:customStyle="1" w:styleId="ab">
    <w:name w:val="批注文字 字符"/>
    <w:basedOn w:val="a0"/>
    <w:link w:val="aa"/>
    <w:rsid w:val="00767A83"/>
    <w:rPr>
      <w:kern w:val="2"/>
      <w:sz w:val="21"/>
      <w:szCs w:val="22"/>
    </w:rPr>
  </w:style>
  <w:style w:type="paragraph" w:styleId="ac">
    <w:name w:val="annotation subject"/>
    <w:basedOn w:val="aa"/>
    <w:next w:val="aa"/>
    <w:link w:val="ad"/>
    <w:rsid w:val="00767A83"/>
    <w:rPr>
      <w:b/>
      <w:bCs/>
    </w:rPr>
  </w:style>
  <w:style w:type="character" w:customStyle="1" w:styleId="ad">
    <w:name w:val="批注主题 字符"/>
    <w:basedOn w:val="ab"/>
    <w:link w:val="ac"/>
    <w:rsid w:val="00767A83"/>
    <w:rPr>
      <w:b/>
      <w:bCs/>
      <w:kern w:val="2"/>
      <w:sz w:val="21"/>
      <w:szCs w:val="22"/>
    </w:rPr>
  </w:style>
  <w:style w:type="paragraph" w:styleId="HTML">
    <w:name w:val="HTML Preformatted"/>
    <w:basedOn w:val="a"/>
    <w:link w:val="HTML0"/>
    <w:rsid w:val="00767A8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rsid w:val="00767A83"/>
    <w:rPr>
      <w:rFonts w:ascii="Courier New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6973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3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07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9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0668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9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76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4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3468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5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8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876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1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2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41205-D5F3-4111-820C-7336B5E1B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newone</dc:creator>
  <cp:lastModifiedBy>竣文 侯</cp:lastModifiedBy>
  <cp:revision>28</cp:revision>
  <dcterms:created xsi:type="dcterms:W3CDTF">2024-12-16T01:48:00Z</dcterms:created>
  <dcterms:modified xsi:type="dcterms:W3CDTF">2024-12-25T01:00:00Z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FC832DBA92C5429799E3EF8021589E4D_13</vt:lpwstr>
  </property>
  <property fmtid="{D5CDD505-2E9C-101B-9397-08002B2CF9AE}" pid="3" name="KSOProductBuildVer">
    <vt:lpwstr>2052-12.1.0.19302</vt:lpwstr>
  </property>
</Properties>
</file>